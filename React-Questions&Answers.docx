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7C58244" w14:textId="03B492C3" w:rsidR="008F11BD" w:rsidRPr="001F7DFC" w:rsidRDefault="008F11BD" w:rsidP="001F7DFC">
      <w:pPr>
        <w:pStyle w:val="ListParagraph"/>
        <w:numPr>
          <w:ilvl w:val="0"/>
          <w:numId w:val="29"/>
        </w:numPr>
        <w:ind w:left="360"/>
        <w:rPr>
          <w:b/>
          <w:bCs/>
          <w:color w:val="FF0000"/>
          <w:sz w:val="28"/>
          <w:szCs w:val="28"/>
        </w:rPr>
      </w:pPr>
      <w:r w:rsidRPr="001F7DFC">
        <w:rPr>
          <w:b/>
          <w:bCs/>
          <w:color w:val="FF0000"/>
          <w:sz w:val="28"/>
          <w:szCs w:val="28"/>
        </w:rPr>
        <w:t>What is React.js and how does it differ from other JavaScript frameworks?</w:t>
      </w:r>
    </w:p>
    <w:p w14:paraId="7F60336A" w14:textId="77777777" w:rsidR="008F11BD" w:rsidRDefault="008F11BD" w:rsidP="008F11BD"/>
    <w:p w14:paraId="75FE5D19" w14:textId="77777777"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React.js is a popular JavaScript library developed by Facebook for building user interfaces, especially for single-page applications.</w:t>
      </w:r>
    </w:p>
    <w:p w14:paraId="4341A2E2" w14:textId="1CB5655D" w:rsidR="008F11BD" w:rsidRP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 xml:space="preserve">It is primarily used for managing the view layer in the Model-View-Controller (MVC) architecture. </w:t>
      </w:r>
    </w:p>
    <w:p w14:paraId="5825CBB6" w14:textId="108E6EE9" w:rsidR="008F11BD" w:rsidRDefault="008F11BD" w:rsidP="00E360BE">
      <w:pPr>
        <w:pStyle w:val="ListParagraph"/>
        <w:numPr>
          <w:ilvl w:val="0"/>
          <w:numId w:val="26"/>
        </w:numPr>
        <w:spacing w:line="276" w:lineRule="auto"/>
        <w:rPr>
          <w:color w:val="4472C4" w:themeColor="accent5"/>
          <w:sz w:val="28"/>
          <w:szCs w:val="28"/>
        </w:rPr>
      </w:pPr>
      <w:r w:rsidRPr="008F11BD">
        <w:rPr>
          <w:color w:val="4472C4" w:themeColor="accent5"/>
          <w:sz w:val="28"/>
          <w:szCs w:val="28"/>
        </w:rPr>
        <w:t>React allows developers to create reusable UI components and manage their states efficiently, making applications more dynamic and interactive.</w:t>
      </w:r>
    </w:p>
    <w:p w14:paraId="71E0BA32" w14:textId="77777777" w:rsidR="00395F0C" w:rsidRPr="008F11BD" w:rsidRDefault="00395F0C" w:rsidP="00395F0C">
      <w:pPr>
        <w:pStyle w:val="ListParagraph"/>
        <w:spacing w:line="276" w:lineRule="auto"/>
        <w:rPr>
          <w:color w:val="4472C4" w:themeColor="accent5"/>
          <w:sz w:val="28"/>
          <w:szCs w:val="28"/>
        </w:rPr>
      </w:pPr>
    </w:p>
    <w:p w14:paraId="0A50FCEC" w14:textId="77777777" w:rsidR="00395F0C" w:rsidRPr="009F391D" w:rsidRDefault="00395F0C" w:rsidP="00395F0C">
      <w:pPr>
        <w:spacing w:line="276" w:lineRule="auto"/>
        <w:rPr>
          <w:b/>
          <w:bCs/>
          <w:color w:val="002060"/>
          <w:sz w:val="28"/>
          <w:szCs w:val="28"/>
          <w:u w:val="single"/>
        </w:rPr>
      </w:pPr>
      <w:r w:rsidRPr="009F391D">
        <w:rPr>
          <w:b/>
          <w:bCs/>
          <w:color w:val="002060"/>
          <w:sz w:val="28"/>
          <w:szCs w:val="28"/>
          <w:u w:val="single"/>
        </w:rPr>
        <w:t>Key Features of React.js:</w:t>
      </w:r>
    </w:p>
    <w:p w14:paraId="1474FE5D" w14:textId="77777777" w:rsidR="00395F0C" w:rsidRPr="00395F0C" w:rsidRDefault="00395F0C" w:rsidP="00395F0C">
      <w:pPr>
        <w:spacing w:line="276" w:lineRule="auto"/>
        <w:rPr>
          <w:color w:val="4472C4" w:themeColor="accent5"/>
          <w:sz w:val="28"/>
          <w:szCs w:val="28"/>
        </w:rPr>
      </w:pPr>
    </w:p>
    <w:p w14:paraId="6003A1EE"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Component-Based Architecture:</w:t>
      </w:r>
      <w:r w:rsidRPr="00395F0C">
        <w:rPr>
          <w:color w:val="4472C4" w:themeColor="accent5"/>
          <w:sz w:val="28"/>
          <w:szCs w:val="28"/>
        </w:rPr>
        <w:t xml:space="preserve"> React divides the UI into small, reusable components.</w:t>
      </w:r>
    </w:p>
    <w:p w14:paraId="06680A25"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Virtual DOM:</w:t>
      </w:r>
      <w:r w:rsidRPr="00395F0C">
        <w:rPr>
          <w:color w:val="4472C4" w:themeColor="accent5"/>
          <w:sz w:val="28"/>
          <w:szCs w:val="28"/>
        </w:rPr>
        <w:t xml:space="preserve"> React uses a lightweight representation of the DOM to optimize rendering by updating only the necessary parts of the actual DOM.</w:t>
      </w:r>
    </w:p>
    <w:p w14:paraId="6059E962"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Declarative Syntax:</w:t>
      </w:r>
      <w:r w:rsidRPr="00395F0C">
        <w:rPr>
          <w:color w:val="4472C4" w:themeColor="accent5"/>
          <w:sz w:val="28"/>
          <w:szCs w:val="28"/>
        </w:rPr>
        <w:t xml:space="preserve"> React allows developers to describe the UI state and React efficiently updates and renders the appropriate components.</w:t>
      </w:r>
    </w:p>
    <w:p w14:paraId="745B3A6D"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JSX:</w:t>
      </w:r>
      <w:r w:rsidRPr="00395F0C">
        <w:rPr>
          <w:color w:val="4472C4" w:themeColor="accent5"/>
          <w:sz w:val="28"/>
          <w:szCs w:val="28"/>
        </w:rPr>
        <w:t xml:space="preserve"> React uses JSX (JavaScript XML), a syntax extension that lets developers write HTML-like code within JavaScript.</w:t>
      </w:r>
    </w:p>
    <w:p w14:paraId="6ADD6207" w14:textId="77777777" w:rsidR="00395F0C" w:rsidRP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Unidirectional Data Flow</w:t>
      </w:r>
      <w:r w:rsidRPr="00395F0C">
        <w:rPr>
          <w:color w:val="4472C4" w:themeColor="accent5"/>
          <w:sz w:val="28"/>
          <w:szCs w:val="28"/>
        </w:rPr>
        <w:t>: React promotes predictable data flow through props and state, making debugging and managing data easier.</w:t>
      </w:r>
    </w:p>
    <w:p w14:paraId="4A069F41" w14:textId="77777777" w:rsidR="00395F0C" w:rsidRDefault="00395F0C" w:rsidP="00E360BE">
      <w:pPr>
        <w:pStyle w:val="ListParagraph"/>
        <w:numPr>
          <w:ilvl w:val="0"/>
          <w:numId w:val="33"/>
        </w:numPr>
        <w:spacing w:line="276" w:lineRule="auto"/>
        <w:rPr>
          <w:color w:val="4472C4" w:themeColor="accent5"/>
          <w:sz w:val="28"/>
          <w:szCs w:val="28"/>
        </w:rPr>
      </w:pPr>
      <w:r w:rsidRPr="00395F0C">
        <w:rPr>
          <w:b/>
          <w:bCs/>
          <w:color w:val="4472C4" w:themeColor="accent5"/>
          <w:sz w:val="28"/>
          <w:szCs w:val="28"/>
        </w:rPr>
        <w:t>Ecosystem:</w:t>
      </w:r>
      <w:r w:rsidRPr="00395F0C">
        <w:rPr>
          <w:color w:val="4472C4" w:themeColor="accent5"/>
          <w:sz w:val="28"/>
          <w:szCs w:val="28"/>
        </w:rPr>
        <w:t xml:space="preserve"> React integrates well with libraries like Redux for state management and tools for routing and testing.</w:t>
      </w:r>
    </w:p>
    <w:p w14:paraId="1D18C6FF" w14:textId="77777777" w:rsidR="006B662D" w:rsidRDefault="006B662D" w:rsidP="006B662D">
      <w:pPr>
        <w:pStyle w:val="ListParagraph"/>
        <w:spacing w:line="276" w:lineRule="auto"/>
        <w:rPr>
          <w:color w:val="4472C4" w:themeColor="accent5"/>
          <w:sz w:val="28"/>
          <w:szCs w:val="28"/>
        </w:rPr>
      </w:pPr>
    </w:p>
    <w:p w14:paraId="3A49496A" w14:textId="77777777" w:rsidR="006B662D" w:rsidRPr="009F391D" w:rsidRDefault="006B662D" w:rsidP="006B662D">
      <w:pPr>
        <w:spacing w:line="276" w:lineRule="auto"/>
        <w:rPr>
          <w:b/>
          <w:bCs/>
          <w:color w:val="002060"/>
          <w:sz w:val="28"/>
          <w:szCs w:val="28"/>
          <w:u w:val="single"/>
        </w:rPr>
      </w:pPr>
      <w:r w:rsidRPr="009F391D">
        <w:rPr>
          <w:b/>
          <w:bCs/>
          <w:color w:val="002060"/>
          <w:sz w:val="28"/>
          <w:szCs w:val="28"/>
          <w:u w:val="single"/>
        </w:rPr>
        <w:t>How does React.js differ from other JavaScript frameworks?</w:t>
      </w:r>
    </w:p>
    <w:p w14:paraId="3DADB48B" w14:textId="77777777" w:rsidR="006B662D" w:rsidRDefault="006B662D" w:rsidP="006B662D">
      <w:pPr>
        <w:spacing w:line="276" w:lineRule="auto"/>
        <w:rPr>
          <w:b/>
          <w:bCs/>
          <w:color w:val="FF0000"/>
          <w:sz w:val="28"/>
          <w:szCs w:val="28"/>
        </w:rPr>
      </w:pPr>
    </w:p>
    <w:p w14:paraId="6C848984" w14:textId="3948BCA8" w:rsidR="006B662D" w:rsidRPr="006B662D" w:rsidRDefault="006B662D" w:rsidP="006B662D">
      <w:pPr>
        <w:rPr>
          <w:color w:val="4472C4" w:themeColor="accent5"/>
          <w:sz w:val="28"/>
          <w:szCs w:val="28"/>
        </w:rPr>
      </w:pPr>
      <w:r w:rsidRPr="006B662D">
        <w:rPr>
          <w:color w:val="4472C4" w:themeColor="accent5"/>
          <w:sz w:val="28"/>
          <w:szCs w:val="28"/>
        </w:rPr>
        <w:t>React.js differs from other JavaScript frameworks in several ways, including: </w:t>
      </w:r>
    </w:p>
    <w:p w14:paraId="430EF197"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Component-based architecture</w:t>
      </w:r>
      <w:r w:rsidRPr="006B662D">
        <w:rPr>
          <w:color w:val="4472C4" w:themeColor="accent5"/>
          <w:sz w:val="28"/>
          <w:szCs w:val="28"/>
        </w:rPr>
        <w:t>: React uses a component-based architecture, which allows developers to create reusable UI components. </w:t>
      </w:r>
    </w:p>
    <w:p w14:paraId="2F57184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Simplicity and ease of use</w:t>
      </w:r>
      <w:r w:rsidRPr="006B662D">
        <w:rPr>
          <w:color w:val="4472C4" w:themeColor="accent5"/>
          <w:sz w:val="28"/>
          <w:szCs w:val="28"/>
        </w:rPr>
        <w:t>: React is known for its simplicity, flexibility, and ease of use. </w:t>
      </w:r>
    </w:p>
    <w:p w14:paraId="3B4A4CC1"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Ecosystem</w:t>
      </w:r>
      <w:r w:rsidRPr="006B662D">
        <w:rPr>
          <w:color w:val="4472C4" w:themeColor="accent5"/>
          <w:sz w:val="28"/>
          <w:szCs w:val="28"/>
        </w:rPr>
        <w:t>: React has a large ecosystem of extensions and plugins that help developers create scalable web applications. </w:t>
      </w:r>
    </w:p>
    <w:p w14:paraId="2C6F6B78" w14:textId="77777777" w:rsidR="006B662D" w:rsidRP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Performance optimization techniques</w:t>
      </w:r>
      <w:r w:rsidRPr="006B662D">
        <w:rPr>
          <w:color w:val="4472C4" w:themeColor="accent5"/>
          <w:sz w:val="28"/>
          <w:szCs w:val="28"/>
        </w:rPr>
        <w:t>: React uses a virtual DOM to efficiently update the user interface. </w:t>
      </w:r>
    </w:p>
    <w:p w14:paraId="497AAEE3" w14:textId="77777777" w:rsidR="006B662D" w:rsidRDefault="006B662D" w:rsidP="00E360BE">
      <w:pPr>
        <w:numPr>
          <w:ilvl w:val="0"/>
          <w:numId w:val="31"/>
        </w:numPr>
        <w:spacing w:line="276" w:lineRule="auto"/>
        <w:rPr>
          <w:color w:val="4472C4" w:themeColor="accent5"/>
          <w:sz w:val="28"/>
          <w:szCs w:val="28"/>
        </w:rPr>
      </w:pPr>
      <w:r w:rsidRPr="006B662D">
        <w:rPr>
          <w:b/>
          <w:bCs/>
          <w:color w:val="4472C4" w:themeColor="accent5"/>
          <w:sz w:val="28"/>
          <w:szCs w:val="28"/>
        </w:rPr>
        <w:t>Straightforwardness and adaptability</w:t>
      </w:r>
      <w:r w:rsidRPr="006B662D">
        <w:rPr>
          <w:color w:val="4472C4" w:themeColor="accent5"/>
          <w:sz w:val="28"/>
          <w:szCs w:val="28"/>
        </w:rPr>
        <w:t>: React is known for its straightforwardness and adaptability, unlike Angular, which has a more structured approach.</w:t>
      </w:r>
    </w:p>
    <w:p w14:paraId="0620CDD7" w14:textId="77777777" w:rsidR="00E360BE" w:rsidRDefault="00E360BE" w:rsidP="00E360BE">
      <w:pPr>
        <w:spacing w:line="276" w:lineRule="auto"/>
        <w:rPr>
          <w:color w:val="4472C4" w:themeColor="accent5"/>
          <w:sz w:val="28"/>
          <w:szCs w:val="28"/>
        </w:rPr>
      </w:pPr>
    </w:p>
    <w:p w14:paraId="281729FC" w14:textId="77777777" w:rsidR="00E360BE" w:rsidRPr="00E360BE" w:rsidRDefault="00E360BE" w:rsidP="00E360BE">
      <w:pPr>
        <w:spacing w:line="276" w:lineRule="auto"/>
        <w:rPr>
          <w:b/>
          <w:bCs/>
          <w:color w:val="002060"/>
          <w:sz w:val="28"/>
          <w:szCs w:val="28"/>
          <w:u w:val="single"/>
        </w:rPr>
      </w:pPr>
      <w:r w:rsidRPr="00E360BE">
        <w:rPr>
          <w:b/>
          <w:bCs/>
          <w:color w:val="002060"/>
          <w:sz w:val="28"/>
          <w:szCs w:val="28"/>
          <w:u w:val="single"/>
        </w:rPr>
        <w:lastRenderedPageBreak/>
        <w:t>Why Choose React.js?</w:t>
      </w:r>
    </w:p>
    <w:p w14:paraId="1BB260E5"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Flexibility</w:t>
      </w:r>
      <w:r w:rsidRPr="00E360BE">
        <w:rPr>
          <w:color w:val="4472C4" w:themeColor="accent5"/>
          <w:sz w:val="28"/>
          <w:szCs w:val="28"/>
        </w:rPr>
        <w:t>: You can integrate it into existing projects or use it as the foundation for new ones.</w:t>
      </w:r>
    </w:p>
    <w:p w14:paraId="253BFB73"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Large Community and Ecosystem</w:t>
      </w:r>
      <w:r w:rsidRPr="00E360BE">
        <w:rPr>
          <w:color w:val="4472C4" w:themeColor="accent5"/>
          <w:sz w:val="28"/>
          <w:szCs w:val="28"/>
        </w:rPr>
        <w:t>: Access to countless libraries, tools, and resources.</w:t>
      </w:r>
    </w:p>
    <w:p w14:paraId="092A1E7B" w14:textId="77777777" w:rsidR="00E360BE" w:rsidRP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Great Performance</w:t>
      </w:r>
      <w:r w:rsidRPr="00E360BE">
        <w:rPr>
          <w:color w:val="4472C4" w:themeColor="accent5"/>
          <w:sz w:val="28"/>
          <w:szCs w:val="28"/>
        </w:rPr>
        <w:t xml:space="preserve">: </w:t>
      </w:r>
      <w:proofErr w:type="spellStart"/>
      <w:r w:rsidRPr="00E360BE">
        <w:rPr>
          <w:color w:val="4472C4" w:themeColor="accent5"/>
          <w:sz w:val="28"/>
          <w:szCs w:val="28"/>
        </w:rPr>
        <w:t>React's</w:t>
      </w:r>
      <w:proofErr w:type="spellEnd"/>
      <w:r w:rsidRPr="00E360BE">
        <w:rPr>
          <w:color w:val="4472C4" w:themeColor="accent5"/>
          <w:sz w:val="28"/>
          <w:szCs w:val="28"/>
        </w:rPr>
        <w:t xml:space="preserve"> Virtual DOM significantly enhances performance for dynamic applications.</w:t>
      </w:r>
    </w:p>
    <w:p w14:paraId="2FE014E6" w14:textId="77777777" w:rsidR="00E360BE" w:rsidRDefault="00E360BE" w:rsidP="00E360BE">
      <w:pPr>
        <w:numPr>
          <w:ilvl w:val="0"/>
          <w:numId w:val="32"/>
        </w:numPr>
        <w:spacing w:line="276" w:lineRule="auto"/>
        <w:rPr>
          <w:color w:val="4472C4" w:themeColor="accent5"/>
          <w:sz w:val="28"/>
          <w:szCs w:val="28"/>
        </w:rPr>
      </w:pPr>
      <w:r w:rsidRPr="00E360BE">
        <w:rPr>
          <w:b/>
          <w:bCs/>
          <w:color w:val="4472C4" w:themeColor="accent5"/>
          <w:sz w:val="28"/>
          <w:szCs w:val="28"/>
        </w:rPr>
        <w:t>Wide Industry Adoption</w:t>
      </w:r>
      <w:r w:rsidRPr="00E360BE">
        <w:rPr>
          <w:color w:val="4472C4" w:themeColor="accent5"/>
          <w:sz w:val="28"/>
          <w:szCs w:val="28"/>
        </w:rPr>
        <w:t>: Used by companies like Facebook, Instagram, Netflix, and Airbnb, making it a valuable skill in the job market.</w:t>
      </w:r>
    </w:p>
    <w:p w14:paraId="15316ACC" w14:textId="77777777" w:rsidR="009F391D" w:rsidRDefault="009F391D" w:rsidP="009F391D">
      <w:pPr>
        <w:spacing w:line="276" w:lineRule="auto"/>
        <w:rPr>
          <w:color w:val="4472C4" w:themeColor="accent5"/>
          <w:sz w:val="28"/>
          <w:szCs w:val="28"/>
        </w:rPr>
      </w:pPr>
    </w:p>
    <w:p w14:paraId="1ED38CE0" w14:textId="519B88EE" w:rsidR="009F391D" w:rsidRDefault="009F391D" w:rsidP="009F391D">
      <w:pPr>
        <w:pStyle w:val="ListParagraph"/>
        <w:numPr>
          <w:ilvl w:val="0"/>
          <w:numId w:val="29"/>
        </w:numPr>
        <w:spacing w:line="276" w:lineRule="auto"/>
        <w:rPr>
          <w:b/>
          <w:bCs/>
          <w:color w:val="FF0000"/>
          <w:sz w:val="28"/>
          <w:szCs w:val="28"/>
        </w:rPr>
      </w:pPr>
      <w:r w:rsidRPr="009F391D">
        <w:rPr>
          <w:b/>
          <w:bCs/>
          <w:color w:val="FF0000"/>
          <w:sz w:val="28"/>
          <w:szCs w:val="28"/>
        </w:rPr>
        <w:t>Explain the concept of virtual DOM in React.js and its advantages.</w:t>
      </w:r>
    </w:p>
    <w:p w14:paraId="21655DF2" w14:textId="77777777" w:rsidR="009F391D" w:rsidRDefault="009F391D" w:rsidP="009F391D">
      <w:pPr>
        <w:spacing w:line="276" w:lineRule="auto"/>
        <w:rPr>
          <w:b/>
          <w:bCs/>
          <w:color w:val="FF0000"/>
          <w:sz w:val="28"/>
          <w:szCs w:val="28"/>
        </w:rPr>
      </w:pPr>
    </w:p>
    <w:p w14:paraId="3F83C995" w14:textId="10CAA130" w:rsidR="009F391D" w:rsidRP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The Virtual DOM (Document Object Model) is a lightweight JavaScript representation of the actual DOM in the browser. It is a concept used by React to improve the efficiency and performance of web applications.</w:t>
      </w:r>
    </w:p>
    <w:p w14:paraId="6BEE9D73" w14:textId="1575B223" w:rsidR="009F391D" w:rsidRDefault="009F391D" w:rsidP="009F391D">
      <w:pPr>
        <w:pStyle w:val="ListParagraph"/>
        <w:numPr>
          <w:ilvl w:val="0"/>
          <w:numId w:val="34"/>
        </w:numPr>
        <w:spacing w:line="276" w:lineRule="auto"/>
        <w:rPr>
          <w:color w:val="4472C4" w:themeColor="accent5"/>
          <w:sz w:val="28"/>
          <w:szCs w:val="28"/>
        </w:rPr>
      </w:pPr>
      <w:r w:rsidRPr="009F391D">
        <w:rPr>
          <w:color w:val="4472C4" w:themeColor="accent5"/>
          <w:sz w:val="28"/>
          <w:szCs w:val="28"/>
        </w:rPr>
        <w:t>Instead of directly interacting with the real DOM, React uses the Virtual DOM to make changes to the UI in a faster and more efficient way.</w:t>
      </w:r>
    </w:p>
    <w:p w14:paraId="25B11CFA" w14:textId="77777777" w:rsidR="009F391D" w:rsidRPr="009F391D" w:rsidRDefault="009F391D" w:rsidP="009F391D">
      <w:pPr>
        <w:pStyle w:val="ListParagraph"/>
        <w:spacing w:line="276" w:lineRule="auto"/>
        <w:rPr>
          <w:color w:val="4472C4" w:themeColor="accent5"/>
          <w:sz w:val="28"/>
          <w:szCs w:val="28"/>
        </w:rPr>
      </w:pPr>
    </w:p>
    <w:p w14:paraId="57B3A4DE" w14:textId="0BB8E98D" w:rsidR="009F391D" w:rsidRPr="000235B0" w:rsidRDefault="009F391D" w:rsidP="009F391D">
      <w:pPr>
        <w:spacing w:line="276" w:lineRule="auto"/>
        <w:rPr>
          <w:b/>
          <w:bCs/>
          <w:color w:val="002060"/>
          <w:sz w:val="28"/>
          <w:szCs w:val="28"/>
          <w:u w:val="single"/>
        </w:rPr>
      </w:pPr>
      <w:r w:rsidRPr="009F391D">
        <w:rPr>
          <w:b/>
          <w:bCs/>
          <w:color w:val="002060"/>
          <w:sz w:val="28"/>
          <w:szCs w:val="28"/>
          <w:u w:val="single"/>
        </w:rPr>
        <w:t>How the Virtual DOM Works</w:t>
      </w:r>
    </w:p>
    <w:p w14:paraId="13DD020B" w14:textId="012F84EA"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Initial Rendering:</w:t>
      </w:r>
      <w:r>
        <w:rPr>
          <w:color w:val="4472C4" w:themeColor="accent5"/>
          <w:sz w:val="28"/>
          <w:szCs w:val="28"/>
        </w:rPr>
        <w:t xml:space="preserve"> </w:t>
      </w:r>
      <w:r w:rsidRPr="009F391D">
        <w:rPr>
          <w:color w:val="4472C4" w:themeColor="accent5"/>
          <w:sz w:val="28"/>
          <w:szCs w:val="28"/>
        </w:rPr>
        <w:t>When a React application is loaded for the first time, React creates a Virtual DOM tree that mirrors the structure of the real DOM.</w:t>
      </w:r>
    </w:p>
    <w:p w14:paraId="501BEB2F" w14:textId="26534F81"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State or Data Changes:</w:t>
      </w:r>
      <w:r>
        <w:rPr>
          <w:color w:val="4472C4" w:themeColor="accent5"/>
          <w:sz w:val="28"/>
          <w:szCs w:val="28"/>
        </w:rPr>
        <w:t xml:space="preserve"> </w:t>
      </w:r>
      <w:r w:rsidRPr="009F391D">
        <w:rPr>
          <w:color w:val="4472C4" w:themeColor="accent5"/>
          <w:sz w:val="28"/>
          <w:szCs w:val="28"/>
        </w:rPr>
        <w:t>When the application's state or props change, React creates a new Virtual DOM tree to represent the updated UI.</w:t>
      </w:r>
    </w:p>
    <w:p w14:paraId="3B2B0B03" w14:textId="7538DF02" w:rsidR="009F391D" w:rsidRP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Diffing Algorithm</w:t>
      </w:r>
      <w:r w:rsidRPr="000235B0">
        <w:rPr>
          <w:color w:val="4472C4" w:themeColor="accent5"/>
          <w:sz w:val="28"/>
          <w:szCs w:val="28"/>
        </w:rPr>
        <w:t>:</w:t>
      </w:r>
      <w:r>
        <w:rPr>
          <w:color w:val="4472C4" w:themeColor="accent5"/>
          <w:sz w:val="28"/>
          <w:szCs w:val="28"/>
        </w:rPr>
        <w:t xml:space="preserve"> </w:t>
      </w:r>
      <w:r w:rsidRPr="009F391D">
        <w:rPr>
          <w:color w:val="4472C4" w:themeColor="accent5"/>
          <w:sz w:val="28"/>
          <w:szCs w:val="28"/>
        </w:rPr>
        <w:t>React compares the new Virtual DOM tree with the previous Virtual DOM tree using a process called reconciliation. This process involves a highly optimized diffing algorithm to determine the minimal set of changes needed.</w:t>
      </w:r>
    </w:p>
    <w:p w14:paraId="55AB6400" w14:textId="2D06D5B0" w:rsidR="009F391D" w:rsidRDefault="009F391D" w:rsidP="000235B0">
      <w:pPr>
        <w:pStyle w:val="ListParagraph"/>
        <w:numPr>
          <w:ilvl w:val="0"/>
          <w:numId w:val="39"/>
        </w:numPr>
        <w:spacing w:before="240" w:after="240" w:line="276" w:lineRule="auto"/>
        <w:rPr>
          <w:color w:val="4472C4" w:themeColor="accent5"/>
          <w:sz w:val="28"/>
          <w:szCs w:val="28"/>
        </w:rPr>
      </w:pPr>
      <w:r w:rsidRPr="003665D6">
        <w:rPr>
          <w:b/>
          <w:bCs/>
          <w:color w:val="4472C4" w:themeColor="accent5"/>
          <w:sz w:val="28"/>
          <w:szCs w:val="28"/>
        </w:rPr>
        <w:t>Updating the Real DOM:</w:t>
      </w:r>
      <w:r>
        <w:rPr>
          <w:color w:val="4472C4" w:themeColor="accent5"/>
          <w:sz w:val="28"/>
          <w:szCs w:val="28"/>
        </w:rPr>
        <w:t xml:space="preserve"> </w:t>
      </w:r>
      <w:r w:rsidRPr="009F391D">
        <w:rPr>
          <w:color w:val="4472C4" w:themeColor="accent5"/>
          <w:sz w:val="28"/>
          <w:szCs w:val="28"/>
        </w:rPr>
        <w:t>React identifies the specific parts of the real DOM that need to be updated and applies only those changes. This minimizes the number of direct manipulations to the real DOM, which are generally slow.</w:t>
      </w:r>
    </w:p>
    <w:p w14:paraId="02E3CD11" w14:textId="01D90FAA" w:rsidR="0081581A" w:rsidRPr="0081581A" w:rsidRDefault="0081581A" w:rsidP="0081581A">
      <w:pPr>
        <w:spacing w:line="276" w:lineRule="auto"/>
        <w:rPr>
          <w:color w:val="4472C4" w:themeColor="accent5"/>
          <w:sz w:val="28"/>
          <w:szCs w:val="28"/>
        </w:rPr>
      </w:pPr>
      <w:r w:rsidRPr="0081581A">
        <w:rPr>
          <w:b/>
          <w:bCs/>
          <w:color w:val="002060"/>
          <w:sz w:val="28"/>
          <w:szCs w:val="28"/>
          <w:u w:val="single"/>
        </w:rPr>
        <w:t>Advantages of the Virtual DOM</w:t>
      </w:r>
      <w:r>
        <w:rPr>
          <w:b/>
          <w:bCs/>
          <w:color w:val="002060"/>
          <w:sz w:val="28"/>
          <w:szCs w:val="28"/>
          <w:u w:val="single"/>
        </w:rPr>
        <w:br/>
      </w:r>
      <w:r>
        <w:rPr>
          <w:b/>
          <w:bCs/>
          <w:color w:val="002060"/>
          <w:sz w:val="28"/>
          <w:szCs w:val="28"/>
          <w:u w:val="single"/>
        </w:rPr>
        <w:br/>
      </w:r>
      <w:r>
        <w:rPr>
          <w:b/>
          <w:bCs/>
          <w:color w:val="002060"/>
          <w:sz w:val="28"/>
          <w:szCs w:val="28"/>
        </w:rPr>
        <w:t xml:space="preserve">1. </w:t>
      </w:r>
      <w:r w:rsidRPr="0081581A">
        <w:rPr>
          <w:b/>
          <w:bCs/>
          <w:color w:val="4472C4" w:themeColor="accent5"/>
          <w:sz w:val="28"/>
          <w:szCs w:val="28"/>
        </w:rPr>
        <w:t>Improved Performance:</w:t>
      </w:r>
    </w:p>
    <w:p w14:paraId="783EC9BB"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Direct manipulations of the real DOM are slow because the browser recalculates styles, reflows layouts, and repaints the UI for every update.</w:t>
      </w:r>
    </w:p>
    <w:p w14:paraId="1BCE12DC" w14:textId="77777777" w:rsidR="0081581A" w:rsidRPr="0081581A" w:rsidRDefault="0081581A" w:rsidP="0081581A">
      <w:pPr>
        <w:numPr>
          <w:ilvl w:val="0"/>
          <w:numId w:val="41"/>
        </w:numPr>
        <w:spacing w:line="276" w:lineRule="auto"/>
        <w:rPr>
          <w:color w:val="4472C4" w:themeColor="accent5"/>
          <w:sz w:val="28"/>
          <w:szCs w:val="28"/>
        </w:rPr>
      </w:pPr>
      <w:r w:rsidRPr="0081581A">
        <w:rPr>
          <w:color w:val="4472C4" w:themeColor="accent5"/>
          <w:sz w:val="28"/>
          <w:szCs w:val="28"/>
        </w:rPr>
        <w:t>The Virtual DOM minimizes these costly operations by batching and optimizing updates.</w:t>
      </w:r>
    </w:p>
    <w:p w14:paraId="4BB63925" w14:textId="3E0EE77D" w:rsidR="0081581A" w:rsidRPr="0081581A" w:rsidRDefault="0081581A" w:rsidP="0081581A">
      <w:pPr>
        <w:spacing w:line="276" w:lineRule="auto"/>
        <w:rPr>
          <w:color w:val="4472C4" w:themeColor="accent5"/>
          <w:sz w:val="28"/>
          <w:szCs w:val="28"/>
        </w:rPr>
      </w:pPr>
      <w:r>
        <w:rPr>
          <w:color w:val="4472C4" w:themeColor="accent5"/>
          <w:sz w:val="28"/>
          <w:szCs w:val="28"/>
        </w:rPr>
        <w:lastRenderedPageBreak/>
        <w:t>2</w:t>
      </w:r>
      <w:r w:rsidRPr="0081581A">
        <w:rPr>
          <w:b/>
          <w:bCs/>
          <w:color w:val="4472C4" w:themeColor="accent5"/>
          <w:sz w:val="28"/>
          <w:szCs w:val="28"/>
        </w:rPr>
        <w:t>.Efficient Reconciliation:</w:t>
      </w:r>
    </w:p>
    <w:p w14:paraId="28BB1543" w14:textId="77777777" w:rsidR="0081581A" w:rsidRPr="0081581A" w:rsidRDefault="0081581A" w:rsidP="0081581A">
      <w:pPr>
        <w:numPr>
          <w:ilvl w:val="0"/>
          <w:numId w:val="42"/>
        </w:numPr>
        <w:spacing w:line="276" w:lineRule="auto"/>
        <w:rPr>
          <w:color w:val="4472C4" w:themeColor="accent5"/>
          <w:sz w:val="28"/>
          <w:szCs w:val="28"/>
        </w:rPr>
      </w:pPr>
      <w:proofErr w:type="spellStart"/>
      <w:r w:rsidRPr="0081581A">
        <w:rPr>
          <w:color w:val="4472C4" w:themeColor="accent5"/>
          <w:sz w:val="28"/>
          <w:szCs w:val="28"/>
        </w:rPr>
        <w:t>React’s</w:t>
      </w:r>
      <w:proofErr w:type="spellEnd"/>
      <w:r w:rsidRPr="0081581A">
        <w:rPr>
          <w:color w:val="4472C4" w:themeColor="accent5"/>
          <w:sz w:val="28"/>
          <w:szCs w:val="28"/>
        </w:rPr>
        <w:t xml:space="preserve"> diffing algorithm ensures only the necessary updates are applied to the real DOM, avoiding redundant work.</w:t>
      </w:r>
    </w:p>
    <w:p w14:paraId="2C2B767F" w14:textId="2C7527A2" w:rsidR="0081581A" w:rsidRPr="0081581A" w:rsidRDefault="0081581A" w:rsidP="0081581A">
      <w:pPr>
        <w:spacing w:line="276" w:lineRule="auto"/>
        <w:rPr>
          <w:color w:val="4472C4" w:themeColor="accent5"/>
          <w:sz w:val="28"/>
          <w:szCs w:val="28"/>
        </w:rPr>
      </w:pPr>
      <w:r>
        <w:rPr>
          <w:color w:val="4472C4" w:themeColor="accent5"/>
          <w:sz w:val="28"/>
          <w:szCs w:val="28"/>
        </w:rPr>
        <w:t>3</w:t>
      </w:r>
      <w:r w:rsidRPr="0081581A">
        <w:rPr>
          <w:b/>
          <w:bCs/>
          <w:color w:val="4472C4" w:themeColor="accent5"/>
          <w:sz w:val="28"/>
          <w:szCs w:val="28"/>
        </w:rPr>
        <w:t>. Abstraction:</w:t>
      </w:r>
    </w:p>
    <w:p w14:paraId="1A6DA0BC" w14:textId="77777777" w:rsidR="0081581A" w:rsidRPr="0081581A" w:rsidRDefault="0081581A" w:rsidP="0081581A">
      <w:pPr>
        <w:numPr>
          <w:ilvl w:val="0"/>
          <w:numId w:val="43"/>
        </w:numPr>
        <w:spacing w:line="276" w:lineRule="auto"/>
        <w:rPr>
          <w:color w:val="4472C4" w:themeColor="accent5"/>
          <w:sz w:val="28"/>
          <w:szCs w:val="28"/>
        </w:rPr>
      </w:pPr>
      <w:r w:rsidRPr="0081581A">
        <w:rPr>
          <w:color w:val="4472C4" w:themeColor="accent5"/>
          <w:sz w:val="28"/>
          <w:szCs w:val="28"/>
        </w:rPr>
        <w:t>Developers interact with React components instead of manipulating the DOM directly, leading to cleaner, more maintainable code.</w:t>
      </w:r>
    </w:p>
    <w:p w14:paraId="7ABC016B" w14:textId="2AE00430" w:rsidR="0081581A" w:rsidRPr="0081581A" w:rsidRDefault="0081581A" w:rsidP="0081581A">
      <w:pPr>
        <w:spacing w:line="276" w:lineRule="auto"/>
        <w:rPr>
          <w:color w:val="4472C4" w:themeColor="accent5"/>
          <w:sz w:val="28"/>
          <w:szCs w:val="28"/>
        </w:rPr>
      </w:pPr>
      <w:r>
        <w:rPr>
          <w:color w:val="4472C4" w:themeColor="accent5"/>
          <w:sz w:val="28"/>
          <w:szCs w:val="28"/>
        </w:rPr>
        <w:t>4.</w:t>
      </w:r>
      <w:r w:rsidRPr="0081581A">
        <w:rPr>
          <w:b/>
          <w:bCs/>
          <w:color w:val="4472C4" w:themeColor="accent5"/>
          <w:sz w:val="28"/>
          <w:szCs w:val="28"/>
        </w:rPr>
        <w:t>Cross-Browser Consistency:</w:t>
      </w:r>
    </w:p>
    <w:p w14:paraId="198F5DC2" w14:textId="77777777" w:rsidR="0081581A" w:rsidRPr="0081581A" w:rsidRDefault="0081581A" w:rsidP="0081581A">
      <w:pPr>
        <w:numPr>
          <w:ilvl w:val="0"/>
          <w:numId w:val="44"/>
        </w:numPr>
        <w:spacing w:line="276" w:lineRule="auto"/>
        <w:rPr>
          <w:color w:val="4472C4" w:themeColor="accent5"/>
          <w:sz w:val="28"/>
          <w:szCs w:val="28"/>
        </w:rPr>
      </w:pPr>
      <w:r w:rsidRPr="0081581A">
        <w:rPr>
          <w:color w:val="4472C4" w:themeColor="accent5"/>
          <w:sz w:val="28"/>
          <w:szCs w:val="28"/>
        </w:rPr>
        <w:t>The Virtual DOM standardizes UI updates, abstracting away differences in how browsers handle the DOM.</w:t>
      </w:r>
    </w:p>
    <w:p w14:paraId="2C0CA6EE" w14:textId="6B365B36" w:rsidR="0081581A" w:rsidRPr="0081581A" w:rsidRDefault="0081581A" w:rsidP="0081581A">
      <w:pPr>
        <w:spacing w:line="276" w:lineRule="auto"/>
        <w:rPr>
          <w:color w:val="4472C4" w:themeColor="accent5"/>
          <w:sz w:val="28"/>
          <w:szCs w:val="28"/>
        </w:rPr>
      </w:pPr>
      <w:r>
        <w:rPr>
          <w:color w:val="4472C4" w:themeColor="accent5"/>
          <w:sz w:val="28"/>
          <w:szCs w:val="28"/>
        </w:rPr>
        <w:t>5.</w:t>
      </w:r>
      <w:r w:rsidRPr="0081581A">
        <w:rPr>
          <w:b/>
          <w:bCs/>
          <w:color w:val="4472C4" w:themeColor="accent5"/>
          <w:sz w:val="28"/>
          <w:szCs w:val="28"/>
        </w:rPr>
        <w:t>Predictable Rendering:</w:t>
      </w:r>
    </w:p>
    <w:p w14:paraId="7C6CCEED" w14:textId="77777777" w:rsidR="0081581A" w:rsidRPr="0081581A" w:rsidRDefault="0081581A" w:rsidP="0081581A">
      <w:pPr>
        <w:numPr>
          <w:ilvl w:val="0"/>
          <w:numId w:val="45"/>
        </w:numPr>
        <w:spacing w:line="276" w:lineRule="auto"/>
        <w:rPr>
          <w:color w:val="4472C4" w:themeColor="accent5"/>
          <w:sz w:val="28"/>
          <w:szCs w:val="28"/>
        </w:rPr>
      </w:pPr>
      <w:proofErr w:type="spellStart"/>
      <w:r w:rsidRPr="0081581A">
        <w:rPr>
          <w:color w:val="4472C4" w:themeColor="accent5"/>
          <w:sz w:val="28"/>
          <w:szCs w:val="28"/>
        </w:rPr>
        <w:t>React’s</w:t>
      </w:r>
      <w:proofErr w:type="spellEnd"/>
      <w:r w:rsidRPr="0081581A">
        <w:rPr>
          <w:color w:val="4472C4" w:themeColor="accent5"/>
          <w:sz w:val="28"/>
          <w:szCs w:val="28"/>
        </w:rPr>
        <w:t xml:space="preserve"> declarative approach ensures that the UI always reflects the current state, making it easier to manage complex user interfaces.</w:t>
      </w:r>
    </w:p>
    <w:p w14:paraId="754B4B76" w14:textId="60E28413" w:rsidR="0081581A" w:rsidRPr="0081581A" w:rsidRDefault="0081581A" w:rsidP="0081581A">
      <w:pPr>
        <w:spacing w:line="276" w:lineRule="auto"/>
        <w:rPr>
          <w:color w:val="4472C4" w:themeColor="accent5"/>
          <w:sz w:val="28"/>
          <w:szCs w:val="28"/>
        </w:rPr>
      </w:pPr>
      <w:r>
        <w:rPr>
          <w:color w:val="4472C4" w:themeColor="accent5"/>
          <w:sz w:val="28"/>
          <w:szCs w:val="28"/>
        </w:rPr>
        <w:t>6</w:t>
      </w:r>
      <w:r w:rsidRPr="0081581A">
        <w:rPr>
          <w:b/>
          <w:bCs/>
          <w:color w:val="4472C4" w:themeColor="accent5"/>
          <w:sz w:val="28"/>
          <w:szCs w:val="28"/>
        </w:rPr>
        <w:t>.Ease of Integration with Frameworks:</w:t>
      </w:r>
    </w:p>
    <w:p w14:paraId="649AE753" w14:textId="77777777" w:rsidR="0081581A" w:rsidRPr="0081581A" w:rsidRDefault="0081581A" w:rsidP="0081581A">
      <w:pPr>
        <w:numPr>
          <w:ilvl w:val="0"/>
          <w:numId w:val="46"/>
        </w:numPr>
        <w:spacing w:line="276" w:lineRule="auto"/>
        <w:rPr>
          <w:color w:val="4472C4" w:themeColor="accent5"/>
          <w:sz w:val="28"/>
          <w:szCs w:val="28"/>
        </w:rPr>
      </w:pPr>
      <w:r w:rsidRPr="0081581A">
        <w:rPr>
          <w:color w:val="4472C4" w:themeColor="accent5"/>
          <w:sz w:val="28"/>
          <w:szCs w:val="28"/>
        </w:rPr>
        <w:t>The Virtual DOM allows React to integrate seamlessly with other libraries or frameworks that also manipulate the DOM.</w:t>
      </w:r>
    </w:p>
    <w:p w14:paraId="25A945ED" w14:textId="4A65A9E0" w:rsidR="0081581A" w:rsidRPr="0081581A" w:rsidRDefault="0081581A" w:rsidP="0081581A">
      <w:pPr>
        <w:spacing w:line="276" w:lineRule="auto"/>
        <w:rPr>
          <w:color w:val="4472C4" w:themeColor="accent5"/>
          <w:sz w:val="28"/>
          <w:szCs w:val="28"/>
        </w:rPr>
      </w:pPr>
      <w:r>
        <w:rPr>
          <w:color w:val="4472C4" w:themeColor="accent5"/>
          <w:sz w:val="28"/>
          <w:szCs w:val="28"/>
        </w:rPr>
        <w:t>7.</w:t>
      </w:r>
      <w:r w:rsidRPr="0081581A">
        <w:rPr>
          <w:b/>
          <w:bCs/>
          <w:color w:val="4472C4" w:themeColor="accent5"/>
          <w:sz w:val="28"/>
          <w:szCs w:val="28"/>
        </w:rPr>
        <w:t>Supports Component-Based Architecture:</w:t>
      </w:r>
    </w:p>
    <w:p w14:paraId="69EC68B7" w14:textId="77777777" w:rsidR="0081581A" w:rsidRDefault="0081581A" w:rsidP="0081581A">
      <w:pPr>
        <w:numPr>
          <w:ilvl w:val="0"/>
          <w:numId w:val="47"/>
        </w:numPr>
        <w:spacing w:line="276" w:lineRule="auto"/>
        <w:rPr>
          <w:color w:val="4472C4" w:themeColor="accent5"/>
          <w:sz w:val="28"/>
          <w:szCs w:val="28"/>
        </w:rPr>
      </w:pPr>
      <w:r w:rsidRPr="0081581A">
        <w:rPr>
          <w:color w:val="4472C4" w:themeColor="accent5"/>
          <w:sz w:val="28"/>
          <w:szCs w:val="28"/>
        </w:rPr>
        <w:t>The Virtual DOM enables React to break the UI into smaller components, which improves code reuse, testing, and debugging.</w:t>
      </w:r>
    </w:p>
    <w:p w14:paraId="254ABDF1" w14:textId="77777777" w:rsidR="002F6160" w:rsidRDefault="002F6160" w:rsidP="002F6160">
      <w:pPr>
        <w:spacing w:line="276" w:lineRule="auto"/>
        <w:rPr>
          <w:color w:val="4472C4" w:themeColor="accent5"/>
          <w:sz w:val="28"/>
          <w:szCs w:val="28"/>
        </w:rPr>
      </w:pPr>
    </w:p>
    <w:p w14:paraId="12912244" w14:textId="77777777" w:rsidR="002F6160" w:rsidRPr="002F6160" w:rsidRDefault="002F6160" w:rsidP="002F6160">
      <w:pPr>
        <w:spacing w:line="276" w:lineRule="auto"/>
        <w:rPr>
          <w:b/>
          <w:bCs/>
          <w:color w:val="002060"/>
          <w:sz w:val="28"/>
          <w:szCs w:val="28"/>
          <w:u w:val="single"/>
        </w:rPr>
      </w:pPr>
      <w:r w:rsidRPr="002F6160">
        <w:rPr>
          <w:b/>
          <w:bCs/>
          <w:color w:val="002060"/>
          <w:sz w:val="28"/>
          <w:szCs w:val="28"/>
          <w:u w:val="single"/>
        </w:rPr>
        <w:t>Key Technical Terms to Understand:</w:t>
      </w:r>
    </w:p>
    <w:p w14:paraId="64DC5029"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Reconciliation</w:t>
      </w:r>
      <w:r w:rsidRPr="002F6160">
        <w:rPr>
          <w:color w:val="4472C4" w:themeColor="accent5"/>
          <w:sz w:val="28"/>
          <w:szCs w:val="28"/>
        </w:rPr>
        <w:t>: The process of comparing the new Virtual DOM with the previous one to determine the changes.</w:t>
      </w:r>
    </w:p>
    <w:p w14:paraId="72FC1D57"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Diffing Algorithm</w:t>
      </w:r>
      <w:r w:rsidRPr="002F6160">
        <w:rPr>
          <w:color w:val="4472C4" w:themeColor="accent5"/>
          <w:sz w:val="28"/>
          <w:szCs w:val="28"/>
        </w:rPr>
        <w:t>: A mechanism to identify changes between the old and new Virtual DOM efficiently.</w:t>
      </w:r>
    </w:p>
    <w:p w14:paraId="4CFE9AC0" w14:textId="77777777" w:rsidR="002F6160" w:rsidRPr="002F6160" w:rsidRDefault="002F6160" w:rsidP="002F6160">
      <w:pPr>
        <w:numPr>
          <w:ilvl w:val="0"/>
          <w:numId w:val="48"/>
        </w:numPr>
        <w:spacing w:line="276" w:lineRule="auto"/>
        <w:rPr>
          <w:color w:val="4472C4" w:themeColor="accent5"/>
          <w:sz w:val="28"/>
          <w:szCs w:val="28"/>
        </w:rPr>
      </w:pPr>
      <w:r w:rsidRPr="002F6160">
        <w:rPr>
          <w:b/>
          <w:bCs/>
          <w:color w:val="4472C4" w:themeColor="accent5"/>
          <w:sz w:val="28"/>
          <w:szCs w:val="28"/>
        </w:rPr>
        <w:t>Batching Updates</w:t>
      </w:r>
      <w:r w:rsidRPr="002F6160">
        <w:rPr>
          <w:color w:val="4472C4" w:themeColor="accent5"/>
          <w:sz w:val="28"/>
          <w:szCs w:val="28"/>
        </w:rPr>
        <w:t>: React groups multiple changes together to minimize updates to the real DOM.</w:t>
      </w:r>
    </w:p>
    <w:p w14:paraId="36E123DB" w14:textId="77777777" w:rsidR="002F6160" w:rsidRPr="0081581A" w:rsidRDefault="002F6160" w:rsidP="002F6160">
      <w:pPr>
        <w:spacing w:line="276" w:lineRule="auto"/>
        <w:rPr>
          <w:color w:val="4472C4" w:themeColor="accent5"/>
          <w:sz w:val="28"/>
          <w:szCs w:val="28"/>
        </w:rPr>
      </w:pPr>
    </w:p>
    <w:p w14:paraId="7C791FB9" w14:textId="148A1EB9" w:rsidR="0081581A" w:rsidRPr="006B4717" w:rsidRDefault="006B4717" w:rsidP="006B4717">
      <w:pPr>
        <w:pStyle w:val="ListParagraph"/>
        <w:numPr>
          <w:ilvl w:val="0"/>
          <w:numId w:val="34"/>
        </w:numPr>
        <w:spacing w:line="276" w:lineRule="auto"/>
        <w:rPr>
          <w:b/>
          <w:bCs/>
          <w:color w:val="FF0000"/>
          <w:sz w:val="28"/>
          <w:szCs w:val="28"/>
        </w:rPr>
      </w:pPr>
      <w:r w:rsidRPr="006B4717">
        <w:rPr>
          <w:b/>
          <w:bCs/>
          <w:color w:val="FF0000"/>
          <w:sz w:val="28"/>
          <w:szCs w:val="28"/>
        </w:rPr>
        <w:t>What are the key features of React.js that make it unique?</w:t>
      </w:r>
    </w:p>
    <w:p w14:paraId="412DA8F9"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 Component-Based Architecture</w:t>
      </w:r>
    </w:p>
    <w:p w14:paraId="0FB839A4" w14:textId="77777777" w:rsidR="006B4717" w:rsidRPr="006B4717" w:rsidRDefault="006B4717" w:rsidP="006B4717">
      <w:pPr>
        <w:numPr>
          <w:ilvl w:val="0"/>
          <w:numId w:val="49"/>
        </w:numPr>
        <w:spacing w:line="276" w:lineRule="auto"/>
        <w:rPr>
          <w:color w:val="4472C4" w:themeColor="accent5"/>
          <w:sz w:val="28"/>
          <w:szCs w:val="28"/>
        </w:rPr>
      </w:pPr>
      <w:r w:rsidRPr="006B4717">
        <w:rPr>
          <w:color w:val="4472C4" w:themeColor="accent5"/>
          <w:sz w:val="28"/>
          <w:szCs w:val="28"/>
        </w:rPr>
        <w:t>React allows you to build encapsulated components that manage their own state and compose them to create complex UIs.</w:t>
      </w:r>
    </w:p>
    <w:p w14:paraId="643EAFD4" w14:textId="7CF2CB1E" w:rsidR="006B4717" w:rsidRPr="006B4717" w:rsidRDefault="006B4717" w:rsidP="006B4717">
      <w:pPr>
        <w:numPr>
          <w:ilvl w:val="0"/>
          <w:numId w:val="49"/>
        </w:numPr>
        <w:spacing w:line="276" w:lineRule="auto"/>
        <w:rPr>
          <w:color w:val="4472C4" w:themeColor="accent5"/>
          <w:sz w:val="28"/>
          <w:szCs w:val="28"/>
        </w:rPr>
      </w:pPr>
      <w:r w:rsidRPr="006B4717">
        <w:rPr>
          <w:color w:val="4472C4" w:themeColor="accent5"/>
          <w:sz w:val="28"/>
          <w:szCs w:val="28"/>
        </w:rPr>
        <w:t>Components promote reusability and modularity, making code easier to maintain and test.</w:t>
      </w:r>
    </w:p>
    <w:p w14:paraId="53EC4AF4"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2. Virtual DOM</w:t>
      </w:r>
    </w:p>
    <w:p w14:paraId="2B0464E8"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t>React uses a Virtual DOM to optimize rendering performance.</w:t>
      </w:r>
    </w:p>
    <w:p w14:paraId="629FF232"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lastRenderedPageBreak/>
        <w:t>Instead of updating the actual DOM directly, React creates a lightweight in-memory representation of the DOM.</w:t>
      </w:r>
    </w:p>
    <w:p w14:paraId="2D1B40CE" w14:textId="77777777" w:rsidR="006B4717" w:rsidRPr="006B4717" w:rsidRDefault="006B4717" w:rsidP="006B4717">
      <w:pPr>
        <w:numPr>
          <w:ilvl w:val="0"/>
          <w:numId w:val="50"/>
        </w:numPr>
        <w:spacing w:line="276" w:lineRule="auto"/>
        <w:rPr>
          <w:color w:val="4472C4" w:themeColor="accent5"/>
          <w:sz w:val="28"/>
          <w:szCs w:val="28"/>
        </w:rPr>
      </w:pPr>
      <w:r w:rsidRPr="006B4717">
        <w:rPr>
          <w:color w:val="4472C4" w:themeColor="accent5"/>
          <w:sz w:val="28"/>
          <w:szCs w:val="28"/>
        </w:rPr>
        <w:t>When a component's state changes, React updates the Virtual DOM, calculates the minimal set of changes needed, and updates only those parts of the actual DOM.</w:t>
      </w:r>
    </w:p>
    <w:p w14:paraId="3F4E7E69"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3. Declarative Syntax</w:t>
      </w:r>
    </w:p>
    <w:p w14:paraId="41544A60" w14:textId="77777777" w:rsidR="006B4717" w:rsidRPr="006B4717" w:rsidRDefault="006B4717" w:rsidP="006B4717">
      <w:pPr>
        <w:numPr>
          <w:ilvl w:val="0"/>
          <w:numId w:val="51"/>
        </w:numPr>
        <w:spacing w:line="276" w:lineRule="auto"/>
        <w:rPr>
          <w:color w:val="4472C4" w:themeColor="accent5"/>
          <w:sz w:val="28"/>
          <w:szCs w:val="28"/>
        </w:rPr>
      </w:pPr>
      <w:proofErr w:type="spellStart"/>
      <w:r w:rsidRPr="006B4717">
        <w:rPr>
          <w:color w:val="4472C4" w:themeColor="accent5"/>
          <w:sz w:val="28"/>
          <w:szCs w:val="28"/>
        </w:rPr>
        <w:t>React’s</w:t>
      </w:r>
      <w:proofErr w:type="spellEnd"/>
      <w:r w:rsidRPr="006B4717">
        <w:rPr>
          <w:color w:val="4472C4" w:themeColor="accent5"/>
          <w:sz w:val="28"/>
          <w:szCs w:val="28"/>
        </w:rPr>
        <w:t xml:space="preserve"> declarative syntax makes it easy to describe how the UI should look based on the current state.</w:t>
      </w:r>
    </w:p>
    <w:p w14:paraId="3B5A9D6E" w14:textId="0C3E3839" w:rsidR="006B4717" w:rsidRPr="006B4717" w:rsidRDefault="006B4717" w:rsidP="006B4717">
      <w:pPr>
        <w:numPr>
          <w:ilvl w:val="0"/>
          <w:numId w:val="51"/>
        </w:numPr>
        <w:spacing w:line="276" w:lineRule="auto"/>
        <w:rPr>
          <w:color w:val="4472C4" w:themeColor="accent5"/>
          <w:sz w:val="28"/>
          <w:szCs w:val="28"/>
        </w:rPr>
      </w:pPr>
      <w:r w:rsidRPr="006B4717">
        <w:rPr>
          <w:color w:val="4472C4" w:themeColor="accent5"/>
          <w:sz w:val="28"/>
          <w:szCs w:val="28"/>
        </w:rPr>
        <w:t>React automatically updates the UI when the state changes, reducing the complexity of DOM manipulation.</w:t>
      </w:r>
    </w:p>
    <w:p w14:paraId="1E5647E0"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4. Unidirectional Data Flow</w:t>
      </w:r>
    </w:p>
    <w:p w14:paraId="6F1017B7" w14:textId="77777777" w:rsidR="006B4717" w:rsidRPr="006B4717" w:rsidRDefault="006B4717" w:rsidP="006B4717">
      <w:pPr>
        <w:numPr>
          <w:ilvl w:val="0"/>
          <w:numId w:val="52"/>
        </w:numPr>
        <w:spacing w:line="276" w:lineRule="auto"/>
        <w:rPr>
          <w:color w:val="4472C4" w:themeColor="accent5"/>
          <w:sz w:val="28"/>
          <w:szCs w:val="28"/>
        </w:rPr>
      </w:pPr>
      <w:r w:rsidRPr="006B4717">
        <w:rPr>
          <w:color w:val="4472C4" w:themeColor="accent5"/>
          <w:sz w:val="28"/>
          <w:szCs w:val="28"/>
        </w:rPr>
        <w:t>React enforces a one-way data-binding pattern, where data flows from parent components to child components via props.</w:t>
      </w:r>
    </w:p>
    <w:p w14:paraId="35AC5FA2" w14:textId="42A38659" w:rsidR="006B4717" w:rsidRPr="006B4717" w:rsidRDefault="006B4717" w:rsidP="006B4717">
      <w:pPr>
        <w:numPr>
          <w:ilvl w:val="0"/>
          <w:numId w:val="52"/>
        </w:numPr>
        <w:spacing w:line="276" w:lineRule="auto"/>
        <w:rPr>
          <w:color w:val="4472C4" w:themeColor="accent5"/>
          <w:sz w:val="28"/>
          <w:szCs w:val="28"/>
        </w:rPr>
      </w:pPr>
      <w:r w:rsidRPr="006B4717">
        <w:rPr>
          <w:color w:val="4472C4" w:themeColor="accent5"/>
          <w:sz w:val="28"/>
          <w:szCs w:val="28"/>
        </w:rPr>
        <w:t>This makes the application predictable and easier to debug.</w:t>
      </w:r>
    </w:p>
    <w:p w14:paraId="30DDA005"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5. JSX (JavaScript XML)</w:t>
      </w:r>
    </w:p>
    <w:p w14:paraId="4150B54F" w14:textId="77777777" w:rsidR="006B4717" w:rsidRPr="006B4717" w:rsidRDefault="006B4717" w:rsidP="006B4717">
      <w:pPr>
        <w:numPr>
          <w:ilvl w:val="0"/>
          <w:numId w:val="53"/>
        </w:numPr>
        <w:spacing w:line="276" w:lineRule="auto"/>
        <w:rPr>
          <w:color w:val="4472C4" w:themeColor="accent5"/>
          <w:sz w:val="28"/>
          <w:szCs w:val="28"/>
        </w:rPr>
      </w:pPr>
      <w:r w:rsidRPr="006B4717">
        <w:rPr>
          <w:color w:val="4472C4" w:themeColor="accent5"/>
          <w:sz w:val="28"/>
          <w:szCs w:val="28"/>
        </w:rPr>
        <w:t>JSX is a syntax extension that combines HTML-like syntax with JavaScript.</w:t>
      </w:r>
    </w:p>
    <w:p w14:paraId="0E740CF7" w14:textId="4E821EB5" w:rsidR="006B4717" w:rsidRPr="006B4717" w:rsidRDefault="006B4717" w:rsidP="006B4717">
      <w:pPr>
        <w:numPr>
          <w:ilvl w:val="0"/>
          <w:numId w:val="53"/>
        </w:numPr>
        <w:spacing w:line="276" w:lineRule="auto"/>
        <w:rPr>
          <w:color w:val="4472C4" w:themeColor="accent5"/>
          <w:sz w:val="28"/>
          <w:szCs w:val="28"/>
        </w:rPr>
      </w:pPr>
      <w:r w:rsidRPr="006B4717">
        <w:rPr>
          <w:color w:val="4472C4" w:themeColor="accent5"/>
          <w:sz w:val="28"/>
          <w:szCs w:val="28"/>
        </w:rPr>
        <w:t>It allows developers to write UI components in a readable and expressive way:</w:t>
      </w:r>
    </w:p>
    <w:p w14:paraId="152220B2"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6. React Hooks</w:t>
      </w:r>
    </w:p>
    <w:p w14:paraId="594D12A5" w14:textId="77777777"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 xml:space="preserve">Hooks like </w:t>
      </w:r>
      <w:proofErr w:type="spellStart"/>
      <w:r w:rsidRPr="006B4717">
        <w:rPr>
          <w:color w:val="4472C4" w:themeColor="accent5"/>
          <w:sz w:val="28"/>
          <w:szCs w:val="28"/>
        </w:rPr>
        <w:t>useState</w:t>
      </w:r>
      <w:proofErr w:type="spellEnd"/>
      <w:r w:rsidRPr="006B4717">
        <w:rPr>
          <w:color w:val="4472C4" w:themeColor="accent5"/>
          <w:sz w:val="28"/>
          <w:szCs w:val="28"/>
        </w:rPr>
        <w:t xml:space="preserve">, </w:t>
      </w:r>
      <w:proofErr w:type="spellStart"/>
      <w:r w:rsidRPr="006B4717">
        <w:rPr>
          <w:color w:val="4472C4" w:themeColor="accent5"/>
          <w:sz w:val="28"/>
          <w:szCs w:val="28"/>
        </w:rPr>
        <w:t>useEffect</w:t>
      </w:r>
      <w:proofErr w:type="spellEnd"/>
      <w:r w:rsidRPr="006B4717">
        <w:rPr>
          <w:color w:val="4472C4" w:themeColor="accent5"/>
          <w:sz w:val="28"/>
          <w:szCs w:val="28"/>
        </w:rPr>
        <w:t xml:space="preserve">, and </w:t>
      </w:r>
      <w:proofErr w:type="spellStart"/>
      <w:r w:rsidRPr="006B4717">
        <w:rPr>
          <w:color w:val="4472C4" w:themeColor="accent5"/>
          <w:sz w:val="28"/>
          <w:szCs w:val="28"/>
        </w:rPr>
        <w:t>useContext</w:t>
      </w:r>
      <w:proofErr w:type="spellEnd"/>
      <w:r w:rsidRPr="006B4717">
        <w:rPr>
          <w:color w:val="4472C4" w:themeColor="accent5"/>
          <w:sz w:val="28"/>
          <w:szCs w:val="28"/>
        </w:rPr>
        <w:t xml:space="preserve"> allow you to manage state and lifecycle methods in functional components.</w:t>
      </w:r>
    </w:p>
    <w:p w14:paraId="01306823" w14:textId="6DB4A319"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This eliminates the need for class-based components in many cases.</w:t>
      </w:r>
    </w:p>
    <w:p w14:paraId="3917BE63"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7. React Developer Tools</w:t>
      </w:r>
    </w:p>
    <w:p w14:paraId="5EEFB43B" w14:textId="77777777" w:rsidR="006B4717" w:rsidRPr="006B4717" w:rsidRDefault="006B4717" w:rsidP="006B4717">
      <w:pPr>
        <w:numPr>
          <w:ilvl w:val="0"/>
          <w:numId w:val="55"/>
        </w:numPr>
        <w:spacing w:line="276" w:lineRule="auto"/>
        <w:rPr>
          <w:color w:val="4472C4" w:themeColor="accent5"/>
          <w:sz w:val="28"/>
          <w:szCs w:val="28"/>
        </w:rPr>
      </w:pPr>
      <w:r w:rsidRPr="006B4717">
        <w:rPr>
          <w:color w:val="4472C4" w:themeColor="accent5"/>
          <w:sz w:val="28"/>
          <w:szCs w:val="28"/>
        </w:rPr>
        <w:t xml:space="preserve">React provides browser extensions (React </w:t>
      </w:r>
      <w:proofErr w:type="spellStart"/>
      <w:r w:rsidRPr="006B4717">
        <w:rPr>
          <w:color w:val="4472C4" w:themeColor="accent5"/>
          <w:sz w:val="28"/>
          <w:szCs w:val="28"/>
        </w:rPr>
        <w:t>DevTools</w:t>
      </w:r>
      <w:proofErr w:type="spellEnd"/>
      <w:r w:rsidRPr="006B4717">
        <w:rPr>
          <w:color w:val="4472C4" w:themeColor="accent5"/>
          <w:sz w:val="28"/>
          <w:szCs w:val="28"/>
        </w:rPr>
        <w:t>) to inspect and debug React applications more efficiently.</w:t>
      </w:r>
    </w:p>
    <w:p w14:paraId="79E67E1F" w14:textId="063333A1" w:rsidR="006B4717" w:rsidRPr="006B4717" w:rsidRDefault="006B4717" w:rsidP="006B4717">
      <w:pPr>
        <w:numPr>
          <w:ilvl w:val="0"/>
          <w:numId w:val="55"/>
        </w:numPr>
        <w:spacing w:line="276" w:lineRule="auto"/>
        <w:rPr>
          <w:color w:val="4472C4" w:themeColor="accent5"/>
          <w:sz w:val="28"/>
          <w:szCs w:val="28"/>
        </w:rPr>
      </w:pPr>
      <w:r w:rsidRPr="006B4717">
        <w:rPr>
          <w:color w:val="4472C4" w:themeColor="accent5"/>
          <w:sz w:val="28"/>
          <w:szCs w:val="28"/>
        </w:rPr>
        <w:t>You can analyze the component hierarchy, inspect props/state, and identify performance bottlenecks.</w:t>
      </w:r>
    </w:p>
    <w:p w14:paraId="1A816DA4"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8. Ecosystem and Community</w:t>
      </w:r>
    </w:p>
    <w:p w14:paraId="7257E226" w14:textId="77777777"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React has a vast ecosystem of libraries and tools, such as Redux, React Router, and Next.js.</w:t>
      </w:r>
    </w:p>
    <w:p w14:paraId="7D6362F3" w14:textId="1703F44A" w:rsidR="006B4717" w:rsidRPr="006B4717" w:rsidRDefault="006B4717" w:rsidP="006B4717">
      <w:pPr>
        <w:numPr>
          <w:ilvl w:val="0"/>
          <w:numId w:val="54"/>
        </w:numPr>
        <w:spacing w:line="276" w:lineRule="auto"/>
        <w:rPr>
          <w:color w:val="4472C4" w:themeColor="accent5"/>
          <w:sz w:val="28"/>
          <w:szCs w:val="28"/>
        </w:rPr>
      </w:pPr>
      <w:r w:rsidRPr="006B4717">
        <w:rPr>
          <w:color w:val="4472C4" w:themeColor="accent5"/>
          <w:sz w:val="28"/>
          <w:szCs w:val="28"/>
        </w:rPr>
        <w:t>A large and active community provides continuous support and a wealth of learning resources.</w:t>
      </w:r>
    </w:p>
    <w:p w14:paraId="68D8114A"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9. Cross-Platform Development</w:t>
      </w:r>
    </w:p>
    <w:p w14:paraId="441C3E64" w14:textId="77777777" w:rsidR="006B4717" w:rsidRPr="006B4717" w:rsidRDefault="006B4717" w:rsidP="006B4717">
      <w:pPr>
        <w:numPr>
          <w:ilvl w:val="0"/>
          <w:numId w:val="57"/>
        </w:numPr>
        <w:spacing w:line="276" w:lineRule="auto"/>
        <w:rPr>
          <w:color w:val="4472C4" w:themeColor="accent5"/>
          <w:sz w:val="28"/>
          <w:szCs w:val="28"/>
        </w:rPr>
      </w:pPr>
      <w:r w:rsidRPr="006B4717">
        <w:rPr>
          <w:color w:val="4472C4" w:themeColor="accent5"/>
          <w:sz w:val="28"/>
          <w:szCs w:val="28"/>
        </w:rPr>
        <w:t>React Native enables developers to build mobile applications for iOS and Android using React.</w:t>
      </w:r>
    </w:p>
    <w:p w14:paraId="0A925B7F" w14:textId="77777777" w:rsidR="006B4717" w:rsidRPr="006B4717" w:rsidRDefault="006B4717" w:rsidP="006B4717">
      <w:pPr>
        <w:numPr>
          <w:ilvl w:val="0"/>
          <w:numId w:val="57"/>
        </w:numPr>
        <w:spacing w:line="276" w:lineRule="auto"/>
        <w:rPr>
          <w:color w:val="4472C4" w:themeColor="accent5"/>
          <w:sz w:val="28"/>
          <w:szCs w:val="28"/>
        </w:rPr>
      </w:pPr>
      <w:r w:rsidRPr="006B4717">
        <w:rPr>
          <w:color w:val="4472C4" w:themeColor="accent5"/>
          <w:sz w:val="28"/>
          <w:szCs w:val="28"/>
        </w:rPr>
        <w:t>The codebase can be shared across web and mobile platforms, saving time and effort.</w:t>
      </w:r>
    </w:p>
    <w:p w14:paraId="6B65F09E"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10. High Performance</w:t>
      </w:r>
    </w:p>
    <w:p w14:paraId="40CCCE9E" w14:textId="77777777" w:rsidR="006B4717" w:rsidRPr="006B4717" w:rsidRDefault="006B4717" w:rsidP="006B4717">
      <w:pPr>
        <w:numPr>
          <w:ilvl w:val="0"/>
          <w:numId w:val="58"/>
        </w:numPr>
        <w:spacing w:line="276" w:lineRule="auto"/>
        <w:rPr>
          <w:color w:val="4472C4" w:themeColor="accent5"/>
          <w:sz w:val="28"/>
          <w:szCs w:val="28"/>
        </w:rPr>
      </w:pPr>
      <w:r w:rsidRPr="006B4717">
        <w:rPr>
          <w:color w:val="4472C4" w:themeColor="accent5"/>
          <w:sz w:val="28"/>
          <w:szCs w:val="28"/>
        </w:rPr>
        <w:lastRenderedPageBreak/>
        <w:t>Features like Virtual DOM and efficient rendering processes make React highly performant, even for large-scale applications.</w:t>
      </w:r>
    </w:p>
    <w:p w14:paraId="0C1F4890" w14:textId="77777777" w:rsidR="006B4717" w:rsidRPr="006B4717" w:rsidRDefault="006B4717" w:rsidP="006B4717">
      <w:pPr>
        <w:numPr>
          <w:ilvl w:val="0"/>
          <w:numId w:val="58"/>
        </w:numPr>
        <w:spacing w:line="276" w:lineRule="auto"/>
        <w:rPr>
          <w:color w:val="4472C4" w:themeColor="accent5"/>
          <w:sz w:val="28"/>
          <w:szCs w:val="28"/>
        </w:rPr>
      </w:pPr>
      <w:r w:rsidRPr="006B4717">
        <w:rPr>
          <w:color w:val="4472C4" w:themeColor="accent5"/>
          <w:sz w:val="28"/>
          <w:szCs w:val="28"/>
        </w:rPr>
        <w:t>It allows server-side rendering (SSR) with frameworks like Next.js for better SEO and faster loading.</w:t>
      </w:r>
    </w:p>
    <w:p w14:paraId="5FE3A0F2"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11. Rich Ecosystem</w:t>
      </w:r>
    </w:p>
    <w:p w14:paraId="3AA23DD4" w14:textId="77777777" w:rsidR="006B4717" w:rsidRPr="006B4717" w:rsidRDefault="006B4717" w:rsidP="006B4717">
      <w:pPr>
        <w:numPr>
          <w:ilvl w:val="0"/>
          <w:numId w:val="59"/>
        </w:numPr>
        <w:spacing w:line="276" w:lineRule="auto"/>
        <w:rPr>
          <w:color w:val="4472C4" w:themeColor="accent5"/>
          <w:sz w:val="28"/>
          <w:szCs w:val="28"/>
        </w:rPr>
      </w:pPr>
      <w:r w:rsidRPr="006B4717">
        <w:rPr>
          <w:color w:val="4472C4" w:themeColor="accent5"/>
          <w:sz w:val="28"/>
          <w:szCs w:val="28"/>
        </w:rPr>
        <w:t xml:space="preserve">React integrates seamlessly with various tools and libraries for routing (React Router), state management (Redux, </w:t>
      </w:r>
      <w:proofErr w:type="spellStart"/>
      <w:r w:rsidRPr="006B4717">
        <w:rPr>
          <w:color w:val="4472C4" w:themeColor="accent5"/>
          <w:sz w:val="28"/>
          <w:szCs w:val="28"/>
        </w:rPr>
        <w:t>MobX</w:t>
      </w:r>
      <w:proofErr w:type="spellEnd"/>
      <w:r w:rsidRPr="006B4717">
        <w:rPr>
          <w:color w:val="4472C4" w:themeColor="accent5"/>
          <w:sz w:val="28"/>
          <w:szCs w:val="28"/>
        </w:rPr>
        <w:t>), and testing (Jest, React Testing Library).</w:t>
      </w:r>
    </w:p>
    <w:p w14:paraId="6D13F04C" w14:textId="77777777" w:rsidR="006B4717" w:rsidRPr="006B4717" w:rsidRDefault="006B4717" w:rsidP="006B4717">
      <w:pPr>
        <w:spacing w:line="276" w:lineRule="auto"/>
        <w:rPr>
          <w:b/>
          <w:bCs/>
          <w:color w:val="4472C4" w:themeColor="accent5"/>
          <w:sz w:val="28"/>
          <w:szCs w:val="28"/>
        </w:rPr>
      </w:pPr>
      <w:r w:rsidRPr="006B4717">
        <w:rPr>
          <w:b/>
          <w:bCs/>
          <w:color w:val="4472C4" w:themeColor="accent5"/>
          <w:sz w:val="28"/>
          <w:szCs w:val="28"/>
        </w:rPr>
        <w:t>12. Backward Compatibility</w:t>
      </w:r>
    </w:p>
    <w:p w14:paraId="30F688B9" w14:textId="77777777" w:rsidR="006B4717" w:rsidRPr="006B4717" w:rsidRDefault="006B4717" w:rsidP="006B4717">
      <w:pPr>
        <w:numPr>
          <w:ilvl w:val="0"/>
          <w:numId w:val="60"/>
        </w:numPr>
        <w:spacing w:line="276" w:lineRule="auto"/>
        <w:rPr>
          <w:color w:val="4472C4" w:themeColor="accent5"/>
          <w:sz w:val="28"/>
          <w:szCs w:val="28"/>
        </w:rPr>
      </w:pPr>
      <w:r w:rsidRPr="006B4717">
        <w:rPr>
          <w:color w:val="4472C4" w:themeColor="accent5"/>
          <w:sz w:val="28"/>
          <w:szCs w:val="28"/>
        </w:rPr>
        <w:t>React rarely introduces breaking changes, ensuring applications built with earlier versions remain functional with newer updates.</w:t>
      </w:r>
    </w:p>
    <w:p w14:paraId="0A8967C5" w14:textId="77777777" w:rsidR="009F391D" w:rsidRPr="009F391D" w:rsidRDefault="009F391D" w:rsidP="009F391D">
      <w:pPr>
        <w:spacing w:line="276" w:lineRule="auto"/>
        <w:rPr>
          <w:b/>
          <w:bCs/>
          <w:color w:val="FF0000"/>
          <w:sz w:val="28"/>
          <w:szCs w:val="28"/>
        </w:rPr>
      </w:pPr>
    </w:p>
    <w:p w14:paraId="1DDE0BE9" w14:textId="77777777" w:rsidR="00E360BE" w:rsidRPr="006B662D" w:rsidRDefault="00E360BE" w:rsidP="00E360BE">
      <w:pPr>
        <w:spacing w:line="276" w:lineRule="auto"/>
        <w:rPr>
          <w:color w:val="4472C4" w:themeColor="accent5"/>
          <w:sz w:val="28"/>
          <w:szCs w:val="28"/>
        </w:rPr>
      </w:pPr>
    </w:p>
    <w:p w14:paraId="0BDC8854" w14:textId="09704DA9" w:rsidR="00A9204E" w:rsidRDefault="004E219B">
      <w:pPr>
        <w:rPr>
          <w:b/>
          <w:bCs/>
          <w:color w:val="FF0000"/>
          <w:sz w:val="28"/>
          <w:szCs w:val="28"/>
        </w:rPr>
      </w:pPr>
      <w:r w:rsidRPr="004E219B">
        <w:rPr>
          <w:b/>
          <w:bCs/>
          <w:color w:val="FF0000"/>
          <w:sz w:val="28"/>
          <w:szCs w:val="28"/>
        </w:rPr>
        <w:t>What is JSX? Explain its syntax and benefits.</w:t>
      </w:r>
    </w:p>
    <w:p w14:paraId="4DCAE64D" w14:textId="77777777" w:rsidR="004E219B" w:rsidRDefault="004E219B"/>
    <w:p w14:paraId="5395E28D" w14:textId="2A65BAAC" w:rsidR="00627542" w:rsidRPr="00627542" w:rsidRDefault="00627542" w:rsidP="004E059D">
      <w:pPr>
        <w:pStyle w:val="ListParagraph"/>
        <w:numPr>
          <w:ilvl w:val="0"/>
          <w:numId w:val="60"/>
        </w:numPr>
        <w:spacing w:line="276" w:lineRule="auto"/>
        <w:rPr>
          <w:color w:val="4472C4" w:themeColor="accent5"/>
          <w:sz w:val="28"/>
          <w:szCs w:val="28"/>
        </w:rPr>
      </w:pPr>
      <w:r w:rsidRPr="00627542">
        <w:rPr>
          <w:color w:val="4472C4" w:themeColor="accent5"/>
          <w:sz w:val="28"/>
          <w:szCs w:val="28"/>
        </w:rPr>
        <w:t xml:space="preserve">JSX (JavaScript XML) is a syntax extension for JavaScript that looks very similar to HTML, but it’s used within JavaScript code to describe how the UI (User Interface) should appear. </w:t>
      </w:r>
    </w:p>
    <w:p w14:paraId="345C0D8B" w14:textId="77777777" w:rsidR="00627542" w:rsidRDefault="00627542" w:rsidP="004E059D">
      <w:pPr>
        <w:pStyle w:val="ListParagraph"/>
        <w:numPr>
          <w:ilvl w:val="0"/>
          <w:numId w:val="60"/>
        </w:numPr>
        <w:spacing w:line="276" w:lineRule="auto"/>
        <w:rPr>
          <w:color w:val="4472C4" w:themeColor="accent5"/>
          <w:sz w:val="28"/>
          <w:szCs w:val="28"/>
        </w:rPr>
      </w:pPr>
      <w:r w:rsidRPr="00627542">
        <w:rPr>
          <w:color w:val="4472C4" w:themeColor="accent5"/>
          <w:sz w:val="28"/>
          <w:szCs w:val="28"/>
        </w:rPr>
        <w:t>JSX allows you to write HTML-like code directly in your JavaScript files, which React then transforms into regular JavaScript at runtime.</w:t>
      </w:r>
    </w:p>
    <w:p w14:paraId="53A6EE15" w14:textId="77777777" w:rsid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 xml:space="preserve">JSX makes it easier to write and manage the structure of the UI components in React, but it requires some transformation before it can run in the browser. </w:t>
      </w:r>
    </w:p>
    <w:p w14:paraId="38FD6507" w14:textId="61FA1FE8" w:rsidR="00627542" w:rsidRDefault="00627542" w:rsidP="00627542">
      <w:pPr>
        <w:pStyle w:val="ListParagraph"/>
        <w:numPr>
          <w:ilvl w:val="1"/>
          <w:numId w:val="60"/>
        </w:numPr>
        <w:spacing w:line="276" w:lineRule="auto"/>
        <w:rPr>
          <w:color w:val="4472C4" w:themeColor="accent5"/>
          <w:sz w:val="28"/>
          <w:szCs w:val="28"/>
        </w:rPr>
      </w:pPr>
      <w:r w:rsidRPr="00627542">
        <w:rPr>
          <w:color w:val="4472C4" w:themeColor="accent5"/>
          <w:sz w:val="28"/>
          <w:szCs w:val="28"/>
        </w:rPr>
        <w:t>React uses tools like Babel to convert JSX code into JavaScript.</w:t>
      </w:r>
    </w:p>
    <w:p w14:paraId="6FF37650" w14:textId="77777777" w:rsidR="00FD3F74" w:rsidRDefault="00FD3F74" w:rsidP="00FD3F74">
      <w:pPr>
        <w:spacing w:line="276" w:lineRule="auto"/>
        <w:rPr>
          <w:color w:val="4472C4" w:themeColor="accent5"/>
          <w:sz w:val="28"/>
          <w:szCs w:val="28"/>
        </w:rPr>
      </w:pPr>
    </w:p>
    <w:p w14:paraId="28793B55" w14:textId="77777777" w:rsidR="00FD3F74" w:rsidRPr="00FD3F74" w:rsidRDefault="00FD3F74" w:rsidP="00FD3F74">
      <w:pPr>
        <w:spacing w:line="276" w:lineRule="auto"/>
        <w:rPr>
          <w:b/>
          <w:bCs/>
          <w:color w:val="002060"/>
          <w:sz w:val="28"/>
          <w:szCs w:val="28"/>
          <w:u w:val="single"/>
        </w:rPr>
      </w:pPr>
      <w:r w:rsidRPr="00FD3F74">
        <w:rPr>
          <w:b/>
          <w:bCs/>
          <w:color w:val="002060"/>
          <w:sz w:val="28"/>
          <w:szCs w:val="28"/>
          <w:u w:val="single"/>
        </w:rPr>
        <w:t>JSX Syntax</w:t>
      </w:r>
    </w:p>
    <w:p w14:paraId="4DE60438" w14:textId="77777777" w:rsidR="00FD3F74" w:rsidRPr="00FD3F74" w:rsidRDefault="00FD3F74" w:rsidP="00FD3F74">
      <w:pPr>
        <w:spacing w:line="276" w:lineRule="auto"/>
        <w:rPr>
          <w:color w:val="4472C4" w:themeColor="accent5"/>
          <w:sz w:val="28"/>
          <w:szCs w:val="28"/>
        </w:rPr>
      </w:pPr>
      <w:r w:rsidRPr="00FD3F74">
        <w:rPr>
          <w:color w:val="4472C4" w:themeColor="accent5"/>
          <w:sz w:val="28"/>
          <w:szCs w:val="28"/>
        </w:rPr>
        <w:t>Here are the key elements of JSX syntax:</w:t>
      </w:r>
    </w:p>
    <w:p w14:paraId="6F923702" w14:textId="69853756"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Embedding Expressions</w:t>
      </w:r>
      <w:r w:rsidRPr="001B6474">
        <w:rPr>
          <w:color w:val="4472C4" w:themeColor="accent5"/>
          <w:sz w:val="28"/>
          <w:szCs w:val="28"/>
        </w:rPr>
        <w:t>: JavaScript expressions inside JSX by wrapping them in curly braces {}</w:t>
      </w:r>
    </w:p>
    <w:p w14:paraId="1E9704E7" w14:textId="3359382D"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JSX Tags (Elements)</w:t>
      </w:r>
      <w:r w:rsidRPr="001B6474">
        <w:rPr>
          <w:color w:val="4472C4" w:themeColor="accent5"/>
          <w:sz w:val="28"/>
          <w:szCs w:val="28"/>
        </w:rPr>
        <w:t>: JSX elements resemble HTML tags, but they are actually React elements that can be rendered to the UI.</w:t>
      </w:r>
    </w:p>
    <w:p w14:paraId="5AE871B5" w14:textId="38735E11"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Attributes</w:t>
      </w:r>
      <w:r w:rsidRPr="001B6474">
        <w:rPr>
          <w:color w:val="4472C4" w:themeColor="accent5"/>
          <w:sz w:val="28"/>
          <w:szCs w:val="28"/>
        </w:rPr>
        <w:t xml:space="preserve">: attributes like </w:t>
      </w:r>
      <w:proofErr w:type="spellStart"/>
      <w:r w:rsidRPr="001B6474">
        <w:rPr>
          <w:color w:val="4472C4" w:themeColor="accent5"/>
          <w:sz w:val="28"/>
          <w:szCs w:val="28"/>
        </w:rPr>
        <w:t>className</w:t>
      </w:r>
      <w:proofErr w:type="spellEnd"/>
      <w:r w:rsidRPr="001B6474">
        <w:rPr>
          <w:color w:val="4472C4" w:themeColor="accent5"/>
          <w:sz w:val="28"/>
          <w:szCs w:val="28"/>
        </w:rPr>
        <w:t xml:space="preserve"> instead of class and </w:t>
      </w:r>
      <w:proofErr w:type="spellStart"/>
      <w:r w:rsidRPr="001B6474">
        <w:rPr>
          <w:color w:val="4472C4" w:themeColor="accent5"/>
          <w:sz w:val="28"/>
          <w:szCs w:val="28"/>
        </w:rPr>
        <w:t>htmlFor</w:t>
      </w:r>
      <w:proofErr w:type="spellEnd"/>
      <w:r w:rsidRPr="001B6474">
        <w:rPr>
          <w:color w:val="4472C4" w:themeColor="accent5"/>
          <w:sz w:val="28"/>
          <w:szCs w:val="28"/>
        </w:rPr>
        <w:t xml:space="preserve"> instead of for</w:t>
      </w:r>
    </w:p>
    <w:p w14:paraId="06E2847C" w14:textId="61DEEDB5"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Self-closing Tags</w:t>
      </w:r>
      <w:r w:rsidRPr="001B6474">
        <w:rPr>
          <w:color w:val="4472C4" w:themeColor="accent5"/>
          <w:sz w:val="28"/>
          <w:szCs w:val="28"/>
        </w:rPr>
        <w:t>:</w:t>
      </w:r>
      <w:r w:rsidRPr="00FD3F74">
        <w:t xml:space="preserve"> </w:t>
      </w:r>
      <w:r w:rsidRPr="001B6474">
        <w:rPr>
          <w:color w:val="4472C4" w:themeColor="accent5"/>
          <w:sz w:val="28"/>
          <w:szCs w:val="28"/>
        </w:rPr>
        <w:t>self-closing tags for elements that don’t have children</w:t>
      </w:r>
    </w:p>
    <w:p w14:paraId="6ED6B5BB" w14:textId="3F064C19"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Multiline JSX</w:t>
      </w:r>
      <w:r w:rsidRPr="001B6474">
        <w:rPr>
          <w:color w:val="4472C4" w:themeColor="accent5"/>
          <w:sz w:val="28"/>
          <w:szCs w:val="28"/>
        </w:rPr>
        <w:t>: JSX can be multiline, but you need to ensure that you return a single enclosing element. If you need to return multiple elements, wrap them inside a container like a &lt;div&gt; or use a fragment (&lt;&gt; &lt;/&gt;).</w:t>
      </w:r>
    </w:p>
    <w:p w14:paraId="4E50D0A9" w14:textId="7F721734"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t>Conditionals</w:t>
      </w:r>
      <w:r w:rsidRPr="001B6474">
        <w:rPr>
          <w:color w:val="4472C4" w:themeColor="accent5"/>
          <w:sz w:val="28"/>
          <w:szCs w:val="28"/>
        </w:rPr>
        <w:t>: Commonly, ternary operators are used for conditional rendering</w:t>
      </w:r>
    </w:p>
    <w:p w14:paraId="7DA48722" w14:textId="6DD31FD7" w:rsidR="00FD3F74" w:rsidRPr="001B6474" w:rsidRDefault="00FD3F74" w:rsidP="001B6474">
      <w:pPr>
        <w:pStyle w:val="ListParagraph"/>
        <w:numPr>
          <w:ilvl w:val="0"/>
          <w:numId w:val="63"/>
        </w:numPr>
        <w:spacing w:before="240" w:after="240" w:line="276" w:lineRule="auto"/>
        <w:rPr>
          <w:color w:val="4472C4" w:themeColor="accent5"/>
          <w:sz w:val="28"/>
          <w:szCs w:val="28"/>
        </w:rPr>
      </w:pPr>
      <w:r w:rsidRPr="001B6474">
        <w:rPr>
          <w:b/>
          <w:bCs/>
          <w:color w:val="4472C4" w:themeColor="accent5"/>
          <w:sz w:val="28"/>
          <w:szCs w:val="28"/>
        </w:rPr>
        <w:lastRenderedPageBreak/>
        <w:t>Loops</w:t>
      </w:r>
      <w:r w:rsidRPr="001B6474">
        <w:rPr>
          <w:color w:val="4472C4" w:themeColor="accent5"/>
          <w:sz w:val="28"/>
          <w:szCs w:val="28"/>
        </w:rPr>
        <w:t>:</w:t>
      </w:r>
      <w:r w:rsidRPr="00FD3F74">
        <w:t xml:space="preserve"> </w:t>
      </w:r>
      <w:r w:rsidRPr="001B6474">
        <w:rPr>
          <w:color w:val="4472C4" w:themeColor="accent5"/>
          <w:sz w:val="28"/>
          <w:szCs w:val="28"/>
        </w:rPr>
        <w:t xml:space="preserve">JavaScript loops (like </w:t>
      </w:r>
      <w:proofErr w:type="gramStart"/>
      <w:r w:rsidRPr="001B6474">
        <w:rPr>
          <w:color w:val="4472C4" w:themeColor="accent5"/>
          <w:sz w:val="28"/>
          <w:szCs w:val="28"/>
        </w:rPr>
        <w:t>map(</w:t>
      </w:r>
      <w:proofErr w:type="gramEnd"/>
      <w:r w:rsidRPr="001B6474">
        <w:rPr>
          <w:color w:val="4472C4" w:themeColor="accent5"/>
          <w:sz w:val="28"/>
          <w:szCs w:val="28"/>
        </w:rPr>
        <w:t>)) inside JSX to render lists of elements</w:t>
      </w:r>
    </w:p>
    <w:p w14:paraId="7B431E6A" w14:textId="56A32DCC" w:rsidR="00FD3F74" w:rsidRPr="00FD3F74" w:rsidRDefault="00FD3F74" w:rsidP="00FD3F74">
      <w:pPr>
        <w:spacing w:line="276" w:lineRule="auto"/>
        <w:rPr>
          <w:b/>
          <w:bCs/>
          <w:color w:val="002060"/>
          <w:sz w:val="28"/>
          <w:szCs w:val="28"/>
          <w:u w:val="single"/>
        </w:rPr>
      </w:pPr>
      <w:r w:rsidRPr="00FD3F74">
        <w:rPr>
          <w:b/>
          <w:bCs/>
          <w:color w:val="002060"/>
          <w:sz w:val="28"/>
          <w:szCs w:val="28"/>
          <w:u w:val="single"/>
        </w:rPr>
        <w:t>Benefits of JSX</w:t>
      </w:r>
    </w:p>
    <w:p w14:paraId="58F2D107"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Declarative Syntax</w:t>
      </w:r>
      <w:r w:rsidRPr="00FD3F74">
        <w:rPr>
          <w:color w:val="4472C4" w:themeColor="accent5"/>
          <w:sz w:val="28"/>
          <w:szCs w:val="28"/>
        </w:rPr>
        <w:t>:</w:t>
      </w:r>
    </w:p>
    <w:p w14:paraId="7649D195"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JSX is much more readable and easier to understand compared to traditional JavaScript code for creating UI elements. It looks similar to HTML, making it easier for people with HTML and CSS backgrounds to start working with React.</w:t>
      </w:r>
    </w:p>
    <w:p w14:paraId="08FA2B62"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Less Boilerplate</w:t>
      </w:r>
      <w:r w:rsidRPr="00FD3F74">
        <w:rPr>
          <w:color w:val="4472C4" w:themeColor="accent5"/>
          <w:sz w:val="28"/>
          <w:szCs w:val="28"/>
        </w:rPr>
        <w:t>:</w:t>
      </w:r>
    </w:p>
    <w:p w14:paraId="005EF199"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Writing JSX reduces the need for extensive JavaScript code when creating React components. The use of HTML-like syntax makes the code more compact and expressive.</w:t>
      </w:r>
    </w:p>
    <w:p w14:paraId="55672763"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Better Error Checking</w:t>
      </w:r>
      <w:r w:rsidRPr="00FD3F74">
        <w:rPr>
          <w:color w:val="4472C4" w:themeColor="accent5"/>
          <w:sz w:val="28"/>
          <w:szCs w:val="28"/>
        </w:rPr>
        <w:t>:</w:t>
      </w:r>
    </w:p>
    <w:p w14:paraId="715EF2A1"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JSX provides a better development experience with more consistent error checking. Tools like Babel provide detailed error messages when JSX code is malformed, helping developers catch mistakes early.</w:t>
      </w:r>
    </w:p>
    <w:p w14:paraId="628F07C4"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Integrated with JavaScript</w:t>
      </w:r>
      <w:r w:rsidRPr="00FD3F74">
        <w:rPr>
          <w:color w:val="4472C4" w:themeColor="accent5"/>
          <w:sz w:val="28"/>
          <w:szCs w:val="28"/>
        </w:rPr>
        <w:t>:</w:t>
      </w:r>
    </w:p>
    <w:p w14:paraId="2429DF05"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Since JSX is JavaScript, you can directly integrate JavaScript expressions, functions, and logic with your markup. This makes it more flexible and powerful than plain HTML.</w:t>
      </w:r>
    </w:p>
    <w:p w14:paraId="755D7D1C"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Easier Debugging</w:t>
      </w:r>
      <w:r w:rsidRPr="00FD3F74">
        <w:rPr>
          <w:color w:val="4472C4" w:themeColor="accent5"/>
          <w:sz w:val="28"/>
          <w:szCs w:val="28"/>
        </w:rPr>
        <w:t>:</w:t>
      </w:r>
    </w:p>
    <w:p w14:paraId="1E958127"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 xml:space="preserve">In JSX, you can directly see the structure of your components along with their dynamic behavior, which simplifies debugging. Tools like React </w:t>
      </w:r>
      <w:proofErr w:type="spellStart"/>
      <w:r w:rsidRPr="00FD3F74">
        <w:rPr>
          <w:color w:val="4472C4" w:themeColor="accent5"/>
          <w:sz w:val="28"/>
          <w:szCs w:val="28"/>
        </w:rPr>
        <w:t>DevTools</w:t>
      </w:r>
      <w:proofErr w:type="spellEnd"/>
      <w:r w:rsidRPr="00FD3F74">
        <w:rPr>
          <w:color w:val="4472C4" w:themeColor="accent5"/>
          <w:sz w:val="28"/>
          <w:szCs w:val="28"/>
        </w:rPr>
        <w:t xml:space="preserve"> further enhance this by allowing you to inspect and manipulate JSX directly.</w:t>
      </w:r>
    </w:p>
    <w:p w14:paraId="688870E2" w14:textId="77777777" w:rsidR="00FD3F74" w:rsidRPr="00FD3F74" w:rsidRDefault="00FD3F74" w:rsidP="00FD3F74">
      <w:pPr>
        <w:numPr>
          <w:ilvl w:val="0"/>
          <w:numId w:val="61"/>
        </w:numPr>
        <w:spacing w:before="240" w:after="240" w:line="276" w:lineRule="auto"/>
        <w:rPr>
          <w:color w:val="4472C4" w:themeColor="accent5"/>
          <w:sz w:val="28"/>
          <w:szCs w:val="28"/>
        </w:rPr>
      </w:pPr>
      <w:r w:rsidRPr="00FD3F74">
        <w:rPr>
          <w:b/>
          <w:bCs/>
          <w:color w:val="4472C4" w:themeColor="accent5"/>
          <w:sz w:val="28"/>
          <w:szCs w:val="28"/>
        </w:rPr>
        <w:t>Better Performance with Virtual DOM</w:t>
      </w:r>
      <w:r w:rsidRPr="00FD3F74">
        <w:rPr>
          <w:color w:val="4472C4" w:themeColor="accent5"/>
          <w:sz w:val="28"/>
          <w:szCs w:val="28"/>
        </w:rPr>
        <w:t>:</w:t>
      </w:r>
    </w:p>
    <w:p w14:paraId="555F8563" w14:textId="77777777" w:rsidR="00FD3F74" w:rsidRPr="00FD3F74" w:rsidRDefault="00FD3F74" w:rsidP="00FD3F74">
      <w:pPr>
        <w:numPr>
          <w:ilvl w:val="1"/>
          <w:numId w:val="61"/>
        </w:numPr>
        <w:spacing w:before="240" w:after="240" w:line="276" w:lineRule="auto"/>
        <w:rPr>
          <w:color w:val="4472C4" w:themeColor="accent5"/>
          <w:sz w:val="28"/>
          <w:szCs w:val="28"/>
        </w:rPr>
      </w:pPr>
      <w:r w:rsidRPr="00FD3F74">
        <w:rPr>
          <w:color w:val="4472C4" w:themeColor="accent5"/>
          <w:sz w:val="28"/>
          <w:szCs w:val="28"/>
        </w:rPr>
        <w:t xml:space="preserve">JSX allows React to optimize UI updates efficiently using the Virtual DOM. The JSX code gets translated into JavaScript function calls (e.g., </w:t>
      </w:r>
      <w:proofErr w:type="spellStart"/>
      <w:r w:rsidRPr="00FD3F74">
        <w:rPr>
          <w:color w:val="4472C4" w:themeColor="accent5"/>
          <w:sz w:val="28"/>
          <w:szCs w:val="28"/>
        </w:rPr>
        <w:t>React.createElement</w:t>
      </w:r>
      <w:proofErr w:type="spellEnd"/>
      <w:r w:rsidRPr="00FD3F74">
        <w:rPr>
          <w:color w:val="4472C4" w:themeColor="accent5"/>
          <w:sz w:val="28"/>
          <w:szCs w:val="28"/>
        </w:rPr>
        <w:t>), which helps React quickly figure out what needs to be updated in the actual DOM, improving performance.</w:t>
      </w:r>
    </w:p>
    <w:p w14:paraId="453F2B6C" w14:textId="77777777" w:rsidR="00FD3F74" w:rsidRPr="00FD3F74" w:rsidRDefault="00FD3F74" w:rsidP="00FD3F74">
      <w:pPr>
        <w:spacing w:before="240" w:after="240" w:line="276" w:lineRule="auto"/>
        <w:rPr>
          <w:color w:val="4472C4" w:themeColor="accent5"/>
          <w:sz w:val="28"/>
          <w:szCs w:val="28"/>
        </w:rPr>
      </w:pPr>
    </w:p>
    <w:p w14:paraId="5FCB6C0E" w14:textId="77777777" w:rsidR="00627542" w:rsidRDefault="00627542"/>
    <w:sectPr w:rsidR="00627542" w:rsidSect="002D38A6">
      <w:headerReference w:type="default" r:id="rId11"/>
      <w:pgSz w:w="12240" w:h="15840"/>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EB7AC" w14:textId="77777777" w:rsidR="008D3F8B" w:rsidRDefault="008D3F8B" w:rsidP="001F7DFC">
      <w:r>
        <w:separator/>
      </w:r>
    </w:p>
  </w:endnote>
  <w:endnote w:type="continuationSeparator" w:id="0">
    <w:p w14:paraId="4C302DBC" w14:textId="77777777" w:rsidR="008D3F8B" w:rsidRDefault="008D3F8B" w:rsidP="001F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5155F" w14:textId="77777777" w:rsidR="008D3F8B" w:rsidRDefault="008D3F8B" w:rsidP="001F7DFC">
      <w:r>
        <w:separator/>
      </w:r>
    </w:p>
  </w:footnote>
  <w:footnote w:type="continuationSeparator" w:id="0">
    <w:p w14:paraId="3FB7AC79" w14:textId="77777777" w:rsidR="008D3F8B" w:rsidRDefault="008D3F8B" w:rsidP="001F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405343"/>
      <w:docPartObj>
        <w:docPartGallery w:val="Page Numbers (Margins)"/>
        <w:docPartUnique/>
      </w:docPartObj>
    </w:sdtPr>
    <w:sdtContent>
      <w:p w14:paraId="33EBC65C" w14:textId="4FFA379D" w:rsidR="001F7DFC" w:rsidRDefault="001F7DFC">
        <w:pPr>
          <w:pStyle w:val="Header"/>
        </w:pPr>
        <w:r>
          <w:rPr>
            <w:noProof/>
          </w:rPr>
          <mc:AlternateContent>
            <mc:Choice Requires="wps">
              <w:drawing>
                <wp:anchor distT="0" distB="0" distL="114300" distR="114300" simplePos="0" relativeHeight="251659264" behindDoc="0" locked="0" layoutInCell="0" allowOverlap="1" wp14:anchorId="7EEC782F" wp14:editId="7011A4A7">
                  <wp:simplePos x="0" y="0"/>
                  <wp:positionH relativeFrom="leftMargin">
                    <wp:align>center</wp:align>
                  </wp:positionH>
                  <wp:positionV relativeFrom="margin">
                    <wp:align>bottom</wp:align>
                  </wp:positionV>
                  <wp:extent cx="510540" cy="2183130"/>
                  <wp:effectExtent l="0" t="0" r="3810" b="0"/>
                  <wp:wrapNone/>
                  <wp:docPr id="1509291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EC782F"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50CBA5F9" w14:textId="77777777" w:rsidR="001F7DFC" w:rsidRDefault="001F7DF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346FAD"/>
    <w:multiLevelType w:val="multilevel"/>
    <w:tmpl w:val="149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A28B5"/>
    <w:multiLevelType w:val="multilevel"/>
    <w:tmpl w:val="E01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732"/>
    <w:multiLevelType w:val="multilevel"/>
    <w:tmpl w:val="3BF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9A53A3"/>
    <w:multiLevelType w:val="multilevel"/>
    <w:tmpl w:val="ADB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70375"/>
    <w:multiLevelType w:val="multilevel"/>
    <w:tmpl w:val="789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E72E56"/>
    <w:multiLevelType w:val="multilevel"/>
    <w:tmpl w:val="9818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86009"/>
    <w:multiLevelType w:val="multilevel"/>
    <w:tmpl w:val="2D8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960523"/>
    <w:multiLevelType w:val="multilevel"/>
    <w:tmpl w:val="7F1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D18EA"/>
    <w:multiLevelType w:val="multilevel"/>
    <w:tmpl w:val="E0BC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6318B"/>
    <w:multiLevelType w:val="multilevel"/>
    <w:tmpl w:val="B68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E5722"/>
    <w:multiLevelType w:val="multilevel"/>
    <w:tmpl w:val="EB9C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CD29A7"/>
    <w:multiLevelType w:val="multilevel"/>
    <w:tmpl w:val="41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2436C"/>
    <w:multiLevelType w:val="hybridMultilevel"/>
    <w:tmpl w:val="DA441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144EED"/>
    <w:multiLevelType w:val="hybridMultilevel"/>
    <w:tmpl w:val="23A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D95707"/>
    <w:multiLevelType w:val="multilevel"/>
    <w:tmpl w:val="DD8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776681"/>
    <w:multiLevelType w:val="multilevel"/>
    <w:tmpl w:val="4892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9FB37B9"/>
    <w:multiLevelType w:val="multilevel"/>
    <w:tmpl w:val="C424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E549DF"/>
    <w:multiLevelType w:val="hybridMultilevel"/>
    <w:tmpl w:val="18FC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017289F"/>
    <w:multiLevelType w:val="hybridMultilevel"/>
    <w:tmpl w:val="373A0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E5712A"/>
    <w:multiLevelType w:val="multilevel"/>
    <w:tmpl w:val="48F2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F9032C"/>
    <w:multiLevelType w:val="multilevel"/>
    <w:tmpl w:val="C7D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9E3C40"/>
    <w:multiLevelType w:val="multilevel"/>
    <w:tmpl w:val="643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93250B"/>
    <w:multiLevelType w:val="multilevel"/>
    <w:tmpl w:val="15DAA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3F8D56B1"/>
    <w:multiLevelType w:val="hybridMultilevel"/>
    <w:tmpl w:val="1C90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A37ED2"/>
    <w:multiLevelType w:val="multilevel"/>
    <w:tmpl w:val="3E4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4F61F5"/>
    <w:multiLevelType w:val="multilevel"/>
    <w:tmpl w:val="8C38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5203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45F3180"/>
    <w:multiLevelType w:val="multilevel"/>
    <w:tmpl w:val="7500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8" w15:restartNumberingAfterBreak="0">
    <w:nsid w:val="5A105BB4"/>
    <w:multiLevelType w:val="hybridMultilevel"/>
    <w:tmpl w:val="FC12E4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AAD6437"/>
    <w:multiLevelType w:val="multilevel"/>
    <w:tmpl w:val="D29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775BA3"/>
    <w:multiLevelType w:val="multilevel"/>
    <w:tmpl w:val="A7C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2" w15:restartNumberingAfterBreak="0">
    <w:nsid w:val="62162F40"/>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A223A8"/>
    <w:multiLevelType w:val="hybridMultilevel"/>
    <w:tmpl w:val="37BC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EC2EE5"/>
    <w:multiLevelType w:val="multilevel"/>
    <w:tmpl w:val="B44C4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36A74CE"/>
    <w:multiLevelType w:val="multilevel"/>
    <w:tmpl w:val="661CA2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733F4"/>
    <w:multiLevelType w:val="multilevel"/>
    <w:tmpl w:val="A86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1543F2"/>
    <w:multiLevelType w:val="hybridMultilevel"/>
    <w:tmpl w:val="F346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6C6A17"/>
    <w:multiLevelType w:val="multilevel"/>
    <w:tmpl w:val="A26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1" w15:restartNumberingAfterBreak="0">
    <w:nsid w:val="7DC824B0"/>
    <w:multiLevelType w:val="hybridMultilevel"/>
    <w:tmpl w:val="ECEE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177305"/>
    <w:multiLevelType w:val="multilevel"/>
    <w:tmpl w:val="A48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8072">
    <w:abstractNumId w:val="47"/>
  </w:num>
  <w:num w:numId="2" w16cid:durableId="1116293114">
    <w:abstractNumId w:val="15"/>
  </w:num>
  <w:num w:numId="3" w16cid:durableId="939796153">
    <w:abstractNumId w:val="10"/>
  </w:num>
  <w:num w:numId="4" w16cid:durableId="1153370702">
    <w:abstractNumId w:val="55"/>
  </w:num>
  <w:num w:numId="5" w16cid:durableId="29260591">
    <w:abstractNumId w:val="20"/>
  </w:num>
  <w:num w:numId="6" w16cid:durableId="1589078881">
    <w:abstractNumId w:val="39"/>
  </w:num>
  <w:num w:numId="7" w16cid:durableId="56053108">
    <w:abstractNumId w:val="46"/>
  </w:num>
  <w:num w:numId="8" w16cid:durableId="646203059">
    <w:abstractNumId w:val="9"/>
  </w:num>
  <w:num w:numId="9" w16cid:durableId="938294083">
    <w:abstractNumId w:val="7"/>
  </w:num>
  <w:num w:numId="10" w16cid:durableId="655914090">
    <w:abstractNumId w:val="6"/>
  </w:num>
  <w:num w:numId="11" w16cid:durableId="1497459307">
    <w:abstractNumId w:val="5"/>
  </w:num>
  <w:num w:numId="12" w16cid:durableId="1381317999">
    <w:abstractNumId w:val="4"/>
  </w:num>
  <w:num w:numId="13" w16cid:durableId="1132019469">
    <w:abstractNumId w:val="8"/>
  </w:num>
  <w:num w:numId="14" w16cid:durableId="808668328">
    <w:abstractNumId w:val="3"/>
  </w:num>
  <w:num w:numId="15" w16cid:durableId="729310900">
    <w:abstractNumId w:val="2"/>
  </w:num>
  <w:num w:numId="16" w16cid:durableId="387461203">
    <w:abstractNumId w:val="1"/>
  </w:num>
  <w:num w:numId="17" w16cid:durableId="7874152">
    <w:abstractNumId w:val="0"/>
  </w:num>
  <w:num w:numId="18" w16cid:durableId="300117081">
    <w:abstractNumId w:val="30"/>
  </w:num>
  <w:num w:numId="19" w16cid:durableId="722094935">
    <w:abstractNumId w:val="33"/>
  </w:num>
  <w:num w:numId="20" w16cid:durableId="416487101">
    <w:abstractNumId w:val="51"/>
  </w:num>
  <w:num w:numId="21" w16cid:durableId="1128822282">
    <w:abstractNumId w:val="44"/>
  </w:num>
  <w:num w:numId="22" w16cid:durableId="1938631972">
    <w:abstractNumId w:val="11"/>
  </w:num>
  <w:num w:numId="23" w16cid:durableId="907688315">
    <w:abstractNumId w:val="60"/>
  </w:num>
  <w:num w:numId="24" w16cid:durableId="175847184">
    <w:abstractNumId w:val="34"/>
  </w:num>
  <w:num w:numId="25" w16cid:durableId="731271992">
    <w:abstractNumId w:val="53"/>
  </w:num>
  <w:num w:numId="26" w16cid:durableId="816991144">
    <w:abstractNumId w:val="43"/>
  </w:num>
  <w:num w:numId="27" w16cid:durableId="953487210">
    <w:abstractNumId w:val="40"/>
  </w:num>
  <w:num w:numId="28" w16cid:durableId="1692300789">
    <w:abstractNumId w:val="58"/>
  </w:num>
  <w:num w:numId="29" w16cid:durableId="281958866">
    <w:abstractNumId w:val="61"/>
  </w:num>
  <w:num w:numId="30" w16cid:durableId="1777748597">
    <w:abstractNumId w:val="35"/>
  </w:num>
  <w:num w:numId="31" w16cid:durableId="1143619095">
    <w:abstractNumId w:val="52"/>
  </w:num>
  <w:num w:numId="32" w16cid:durableId="1624654849">
    <w:abstractNumId w:val="13"/>
  </w:num>
  <w:num w:numId="33" w16cid:durableId="1533569197">
    <w:abstractNumId w:val="56"/>
  </w:num>
  <w:num w:numId="34" w16cid:durableId="1085302660">
    <w:abstractNumId w:val="26"/>
  </w:num>
  <w:num w:numId="35" w16cid:durableId="2075732424">
    <w:abstractNumId w:val="28"/>
  </w:num>
  <w:num w:numId="36" w16cid:durableId="1325814799">
    <w:abstractNumId w:val="23"/>
  </w:num>
  <w:num w:numId="37" w16cid:durableId="187761841">
    <w:abstractNumId w:val="62"/>
  </w:num>
  <w:num w:numId="38" w16cid:durableId="1327437966">
    <w:abstractNumId w:val="21"/>
  </w:num>
  <w:num w:numId="39" w16cid:durableId="811673759">
    <w:abstractNumId w:val="32"/>
  </w:num>
  <w:num w:numId="40" w16cid:durableId="976908323">
    <w:abstractNumId w:val="18"/>
  </w:num>
  <w:num w:numId="41" w16cid:durableId="2000502424">
    <w:abstractNumId w:val="57"/>
  </w:num>
  <w:num w:numId="42" w16cid:durableId="1709647684">
    <w:abstractNumId w:val="22"/>
  </w:num>
  <w:num w:numId="43" w16cid:durableId="1155683985">
    <w:abstractNumId w:val="16"/>
  </w:num>
  <w:num w:numId="44" w16cid:durableId="66999992">
    <w:abstractNumId w:val="41"/>
  </w:num>
  <w:num w:numId="45" w16cid:durableId="1901819171">
    <w:abstractNumId w:val="14"/>
  </w:num>
  <w:num w:numId="46" w16cid:durableId="2135252447">
    <w:abstractNumId w:val="19"/>
  </w:num>
  <w:num w:numId="47" w16cid:durableId="690451602">
    <w:abstractNumId w:val="12"/>
  </w:num>
  <w:num w:numId="48" w16cid:durableId="1965883799">
    <w:abstractNumId w:val="31"/>
  </w:num>
  <w:num w:numId="49" w16cid:durableId="1125385796">
    <w:abstractNumId w:val="24"/>
  </w:num>
  <w:num w:numId="50" w16cid:durableId="1888298462">
    <w:abstractNumId w:val="17"/>
  </w:num>
  <w:num w:numId="51" w16cid:durableId="392628211">
    <w:abstractNumId w:val="59"/>
  </w:num>
  <w:num w:numId="52" w16cid:durableId="431780843">
    <w:abstractNumId w:val="37"/>
  </w:num>
  <w:num w:numId="53" w16cid:durableId="249893133">
    <w:abstractNumId w:val="50"/>
  </w:num>
  <w:num w:numId="54" w16cid:durableId="1421489636">
    <w:abstractNumId w:val="25"/>
  </w:num>
  <w:num w:numId="55" w16cid:durableId="697660248">
    <w:abstractNumId w:val="29"/>
  </w:num>
  <w:num w:numId="56" w16cid:durableId="937908567">
    <w:abstractNumId w:val="49"/>
  </w:num>
  <w:num w:numId="57" w16cid:durableId="508062241">
    <w:abstractNumId w:val="36"/>
  </w:num>
  <w:num w:numId="58" w16cid:durableId="119030936">
    <w:abstractNumId w:val="42"/>
  </w:num>
  <w:num w:numId="59" w16cid:durableId="909971592">
    <w:abstractNumId w:val="38"/>
  </w:num>
  <w:num w:numId="60" w16cid:durableId="1411192224">
    <w:abstractNumId w:val="54"/>
  </w:num>
  <w:num w:numId="61" w16cid:durableId="2009284819">
    <w:abstractNumId w:val="45"/>
  </w:num>
  <w:num w:numId="62" w16cid:durableId="339814072">
    <w:abstractNumId w:val="27"/>
  </w:num>
  <w:num w:numId="63" w16cid:durableId="13459798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BD"/>
    <w:rsid w:val="000235B0"/>
    <w:rsid w:val="00106D39"/>
    <w:rsid w:val="001B6474"/>
    <w:rsid w:val="001F7DFC"/>
    <w:rsid w:val="00256639"/>
    <w:rsid w:val="00285EEA"/>
    <w:rsid w:val="002D38A6"/>
    <w:rsid w:val="002F6160"/>
    <w:rsid w:val="003665D6"/>
    <w:rsid w:val="00395F0C"/>
    <w:rsid w:val="004513EE"/>
    <w:rsid w:val="004C0B45"/>
    <w:rsid w:val="004E059D"/>
    <w:rsid w:val="004E219B"/>
    <w:rsid w:val="00627542"/>
    <w:rsid w:val="00645252"/>
    <w:rsid w:val="006B4717"/>
    <w:rsid w:val="006B662D"/>
    <w:rsid w:val="006D3D74"/>
    <w:rsid w:val="007975F5"/>
    <w:rsid w:val="0081581A"/>
    <w:rsid w:val="0083569A"/>
    <w:rsid w:val="00872065"/>
    <w:rsid w:val="008D3F8B"/>
    <w:rsid w:val="008F11BD"/>
    <w:rsid w:val="009A7C84"/>
    <w:rsid w:val="009F391D"/>
    <w:rsid w:val="00A9204E"/>
    <w:rsid w:val="00B649CB"/>
    <w:rsid w:val="00C765C8"/>
    <w:rsid w:val="00E360BE"/>
    <w:rsid w:val="00E4400A"/>
    <w:rsid w:val="00FD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0560"/>
  <w15:chartTrackingRefBased/>
  <w15:docId w15:val="{21E720E2-7D5B-4938-AEEE-E2F19E8E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11BD"/>
    <w:pPr>
      <w:ind w:left="720"/>
      <w:contextualSpacing/>
    </w:pPr>
  </w:style>
  <w:style w:type="paragraph" w:styleId="NoSpacing">
    <w:name w:val="No Spacing"/>
    <w:link w:val="NoSpacingChar"/>
    <w:uiPriority w:val="1"/>
    <w:qFormat/>
    <w:rsid w:val="001F7DFC"/>
    <w:rPr>
      <w:rFonts w:eastAsiaTheme="minorEastAsia"/>
    </w:rPr>
  </w:style>
  <w:style w:type="character" w:customStyle="1" w:styleId="NoSpacingChar">
    <w:name w:val="No Spacing Char"/>
    <w:basedOn w:val="DefaultParagraphFont"/>
    <w:link w:val="NoSpacing"/>
    <w:uiPriority w:val="1"/>
    <w:rsid w:val="001F7DFC"/>
    <w:rPr>
      <w:rFonts w:eastAsiaTheme="minorEastAsia"/>
    </w:rPr>
  </w:style>
  <w:style w:type="paragraph" w:styleId="NormalWeb">
    <w:name w:val="Normal (Web)"/>
    <w:basedOn w:val="Normal"/>
    <w:uiPriority w:val="99"/>
    <w:semiHidden/>
    <w:unhideWhenUsed/>
    <w:rsid w:val="006B662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2598">
      <w:bodyDiv w:val="1"/>
      <w:marLeft w:val="0"/>
      <w:marRight w:val="0"/>
      <w:marTop w:val="0"/>
      <w:marBottom w:val="0"/>
      <w:divBdr>
        <w:top w:val="none" w:sz="0" w:space="0" w:color="auto"/>
        <w:left w:val="none" w:sz="0" w:space="0" w:color="auto"/>
        <w:bottom w:val="none" w:sz="0" w:space="0" w:color="auto"/>
        <w:right w:val="none" w:sz="0" w:space="0" w:color="auto"/>
      </w:divBdr>
    </w:div>
    <w:div w:id="37780259">
      <w:bodyDiv w:val="1"/>
      <w:marLeft w:val="0"/>
      <w:marRight w:val="0"/>
      <w:marTop w:val="0"/>
      <w:marBottom w:val="0"/>
      <w:divBdr>
        <w:top w:val="none" w:sz="0" w:space="0" w:color="auto"/>
        <w:left w:val="none" w:sz="0" w:space="0" w:color="auto"/>
        <w:bottom w:val="none" w:sz="0" w:space="0" w:color="auto"/>
        <w:right w:val="none" w:sz="0" w:space="0" w:color="auto"/>
      </w:divBdr>
    </w:div>
    <w:div w:id="74864284">
      <w:bodyDiv w:val="1"/>
      <w:marLeft w:val="0"/>
      <w:marRight w:val="0"/>
      <w:marTop w:val="0"/>
      <w:marBottom w:val="0"/>
      <w:divBdr>
        <w:top w:val="none" w:sz="0" w:space="0" w:color="auto"/>
        <w:left w:val="none" w:sz="0" w:space="0" w:color="auto"/>
        <w:bottom w:val="none" w:sz="0" w:space="0" w:color="auto"/>
        <w:right w:val="none" w:sz="0" w:space="0" w:color="auto"/>
      </w:divBdr>
    </w:div>
    <w:div w:id="94905467">
      <w:bodyDiv w:val="1"/>
      <w:marLeft w:val="0"/>
      <w:marRight w:val="0"/>
      <w:marTop w:val="0"/>
      <w:marBottom w:val="0"/>
      <w:divBdr>
        <w:top w:val="none" w:sz="0" w:space="0" w:color="auto"/>
        <w:left w:val="none" w:sz="0" w:space="0" w:color="auto"/>
        <w:bottom w:val="none" w:sz="0" w:space="0" w:color="auto"/>
        <w:right w:val="none" w:sz="0" w:space="0" w:color="auto"/>
      </w:divBdr>
    </w:div>
    <w:div w:id="221798935">
      <w:bodyDiv w:val="1"/>
      <w:marLeft w:val="0"/>
      <w:marRight w:val="0"/>
      <w:marTop w:val="0"/>
      <w:marBottom w:val="0"/>
      <w:divBdr>
        <w:top w:val="none" w:sz="0" w:space="0" w:color="auto"/>
        <w:left w:val="none" w:sz="0" w:space="0" w:color="auto"/>
        <w:bottom w:val="none" w:sz="0" w:space="0" w:color="auto"/>
        <w:right w:val="none" w:sz="0" w:space="0" w:color="auto"/>
      </w:divBdr>
    </w:div>
    <w:div w:id="237252443">
      <w:bodyDiv w:val="1"/>
      <w:marLeft w:val="0"/>
      <w:marRight w:val="0"/>
      <w:marTop w:val="0"/>
      <w:marBottom w:val="0"/>
      <w:divBdr>
        <w:top w:val="none" w:sz="0" w:space="0" w:color="auto"/>
        <w:left w:val="none" w:sz="0" w:space="0" w:color="auto"/>
        <w:bottom w:val="none" w:sz="0" w:space="0" w:color="auto"/>
        <w:right w:val="none" w:sz="0" w:space="0" w:color="auto"/>
      </w:divBdr>
    </w:div>
    <w:div w:id="424108820">
      <w:bodyDiv w:val="1"/>
      <w:marLeft w:val="0"/>
      <w:marRight w:val="0"/>
      <w:marTop w:val="0"/>
      <w:marBottom w:val="0"/>
      <w:divBdr>
        <w:top w:val="none" w:sz="0" w:space="0" w:color="auto"/>
        <w:left w:val="none" w:sz="0" w:space="0" w:color="auto"/>
        <w:bottom w:val="none" w:sz="0" w:space="0" w:color="auto"/>
        <w:right w:val="none" w:sz="0" w:space="0" w:color="auto"/>
      </w:divBdr>
      <w:divsChild>
        <w:div w:id="1249584018">
          <w:marLeft w:val="0"/>
          <w:marRight w:val="0"/>
          <w:marTop w:val="0"/>
          <w:marBottom w:val="0"/>
          <w:divBdr>
            <w:top w:val="none" w:sz="0" w:space="0" w:color="auto"/>
            <w:left w:val="none" w:sz="0" w:space="0" w:color="auto"/>
            <w:bottom w:val="none" w:sz="0" w:space="0" w:color="auto"/>
            <w:right w:val="none" w:sz="0" w:space="0" w:color="auto"/>
          </w:divBdr>
          <w:divsChild>
            <w:div w:id="496073475">
              <w:marLeft w:val="0"/>
              <w:marRight w:val="0"/>
              <w:marTop w:val="0"/>
              <w:marBottom w:val="0"/>
              <w:divBdr>
                <w:top w:val="none" w:sz="0" w:space="0" w:color="auto"/>
                <w:left w:val="none" w:sz="0" w:space="0" w:color="auto"/>
                <w:bottom w:val="none" w:sz="0" w:space="0" w:color="auto"/>
                <w:right w:val="none" w:sz="0" w:space="0" w:color="auto"/>
              </w:divBdr>
              <w:divsChild>
                <w:div w:id="39327429">
                  <w:marLeft w:val="0"/>
                  <w:marRight w:val="0"/>
                  <w:marTop w:val="0"/>
                  <w:marBottom w:val="0"/>
                  <w:divBdr>
                    <w:top w:val="none" w:sz="0" w:space="0" w:color="auto"/>
                    <w:left w:val="none" w:sz="0" w:space="0" w:color="auto"/>
                    <w:bottom w:val="none" w:sz="0" w:space="0" w:color="auto"/>
                    <w:right w:val="none" w:sz="0" w:space="0" w:color="auto"/>
                  </w:divBdr>
                  <w:divsChild>
                    <w:div w:id="320499967">
                      <w:marLeft w:val="0"/>
                      <w:marRight w:val="0"/>
                      <w:marTop w:val="0"/>
                      <w:marBottom w:val="0"/>
                      <w:divBdr>
                        <w:top w:val="none" w:sz="0" w:space="0" w:color="auto"/>
                        <w:left w:val="none" w:sz="0" w:space="0" w:color="auto"/>
                        <w:bottom w:val="none" w:sz="0" w:space="0" w:color="auto"/>
                        <w:right w:val="none" w:sz="0" w:space="0" w:color="auto"/>
                      </w:divBdr>
                      <w:divsChild>
                        <w:div w:id="1587498690">
                          <w:marLeft w:val="0"/>
                          <w:marRight w:val="0"/>
                          <w:marTop w:val="0"/>
                          <w:marBottom w:val="0"/>
                          <w:divBdr>
                            <w:top w:val="none" w:sz="0" w:space="0" w:color="auto"/>
                            <w:left w:val="none" w:sz="0" w:space="0" w:color="auto"/>
                            <w:bottom w:val="none" w:sz="0" w:space="0" w:color="auto"/>
                            <w:right w:val="none" w:sz="0" w:space="0" w:color="auto"/>
                          </w:divBdr>
                          <w:divsChild>
                            <w:div w:id="217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855583">
      <w:bodyDiv w:val="1"/>
      <w:marLeft w:val="0"/>
      <w:marRight w:val="0"/>
      <w:marTop w:val="0"/>
      <w:marBottom w:val="0"/>
      <w:divBdr>
        <w:top w:val="none" w:sz="0" w:space="0" w:color="auto"/>
        <w:left w:val="none" w:sz="0" w:space="0" w:color="auto"/>
        <w:bottom w:val="none" w:sz="0" w:space="0" w:color="auto"/>
        <w:right w:val="none" w:sz="0" w:space="0" w:color="auto"/>
      </w:divBdr>
    </w:div>
    <w:div w:id="492962295">
      <w:bodyDiv w:val="1"/>
      <w:marLeft w:val="0"/>
      <w:marRight w:val="0"/>
      <w:marTop w:val="0"/>
      <w:marBottom w:val="0"/>
      <w:divBdr>
        <w:top w:val="none" w:sz="0" w:space="0" w:color="auto"/>
        <w:left w:val="none" w:sz="0" w:space="0" w:color="auto"/>
        <w:bottom w:val="none" w:sz="0" w:space="0" w:color="auto"/>
        <w:right w:val="none" w:sz="0" w:space="0" w:color="auto"/>
      </w:divBdr>
    </w:div>
    <w:div w:id="553351273">
      <w:bodyDiv w:val="1"/>
      <w:marLeft w:val="0"/>
      <w:marRight w:val="0"/>
      <w:marTop w:val="0"/>
      <w:marBottom w:val="0"/>
      <w:divBdr>
        <w:top w:val="none" w:sz="0" w:space="0" w:color="auto"/>
        <w:left w:val="none" w:sz="0" w:space="0" w:color="auto"/>
        <w:bottom w:val="none" w:sz="0" w:space="0" w:color="auto"/>
        <w:right w:val="none" w:sz="0" w:space="0" w:color="auto"/>
      </w:divBdr>
    </w:div>
    <w:div w:id="639579231">
      <w:bodyDiv w:val="1"/>
      <w:marLeft w:val="0"/>
      <w:marRight w:val="0"/>
      <w:marTop w:val="0"/>
      <w:marBottom w:val="0"/>
      <w:divBdr>
        <w:top w:val="none" w:sz="0" w:space="0" w:color="auto"/>
        <w:left w:val="none" w:sz="0" w:space="0" w:color="auto"/>
        <w:bottom w:val="none" w:sz="0" w:space="0" w:color="auto"/>
        <w:right w:val="none" w:sz="0" w:space="0" w:color="auto"/>
      </w:divBdr>
    </w:div>
    <w:div w:id="695228585">
      <w:bodyDiv w:val="1"/>
      <w:marLeft w:val="0"/>
      <w:marRight w:val="0"/>
      <w:marTop w:val="0"/>
      <w:marBottom w:val="0"/>
      <w:divBdr>
        <w:top w:val="none" w:sz="0" w:space="0" w:color="auto"/>
        <w:left w:val="none" w:sz="0" w:space="0" w:color="auto"/>
        <w:bottom w:val="none" w:sz="0" w:space="0" w:color="auto"/>
        <w:right w:val="none" w:sz="0" w:space="0" w:color="auto"/>
      </w:divBdr>
      <w:divsChild>
        <w:div w:id="1284144357">
          <w:marLeft w:val="0"/>
          <w:marRight w:val="0"/>
          <w:marTop w:val="0"/>
          <w:marBottom w:val="0"/>
          <w:divBdr>
            <w:top w:val="none" w:sz="0" w:space="0" w:color="auto"/>
            <w:left w:val="none" w:sz="0" w:space="0" w:color="auto"/>
            <w:bottom w:val="none" w:sz="0" w:space="0" w:color="auto"/>
            <w:right w:val="none" w:sz="0" w:space="0" w:color="auto"/>
          </w:divBdr>
          <w:divsChild>
            <w:div w:id="1058628000">
              <w:marLeft w:val="0"/>
              <w:marRight w:val="0"/>
              <w:marTop w:val="0"/>
              <w:marBottom w:val="0"/>
              <w:divBdr>
                <w:top w:val="none" w:sz="0" w:space="0" w:color="auto"/>
                <w:left w:val="none" w:sz="0" w:space="0" w:color="auto"/>
                <w:bottom w:val="none" w:sz="0" w:space="0" w:color="auto"/>
                <w:right w:val="none" w:sz="0" w:space="0" w:color="auto"/>
              </w:divBdr>
              <w:divsChild>
                <w:div w:id="5149207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0816785">
          <w:marLeft w:val="0"/>
          <w:marRight w:val="0"/>
          <w:marTop w:val="0"/>
          <w:marBottom w:val="0"/>
          <w:divBdr>
            <w:top w:val="none" w:sz="0" w:space="0" w:color="auto"/>
            <w:left w:val="none" w:sz="0" w:space="0" w:color="auto"/>
            <w:bottom w:val="none" w:sz="0" w:space="0" w:color="auto"/>
            <w:right w:val="none" w:sz="0" w:space="0" w:color="auto"/>
          </w:divBdr>
          <w:divsChild>
            <w:div w:id="847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7579">
      <w:bodyDiv w:val="1"/>
      <w:marLeft w:val="0"/>
      <w:marRight w:val="0"/>
      <w:marTop w:val="0"/>
      <w:marBottom w:val="0"/>
      <w:divBdr>
        <w:top w:val="none" w:sz="0" w:space="0" w:color="auto"/>
        <w:left w:val="none" w:sz="0" w:space="0" w:color="auto"/>
        <w:bottom w:val="none" w:sz="0" w:space="0" w:color="auto"/>
        <w:right w:val="none" w:sz="0" w:space="0" w:color="auto"/>
      </w:divBdr>
    </w:div>
    <w:div w:id="799688098">
      <w:bodyDiv w:val="1"/>
      <w:marLeft w:val="0"/>
      <w:marRight w:val="0"/>
      <w:marTop w:val="0"/>
      <w:marBottom w:val="0"/>
      <w:divBdr>
        <w:top w:val="none" w:sz="0" w:space="0" w:color="auto"/>
        <w:left w:val="none" w:sz="0" w:space="0" w:color="auto"/>
        <w:bottom w:val="none" w:sz="0" w:space="0" w:color="auto"/>
        <w:right w:val="none" w:sz="0" w:space="0" w:color="auto"/>
      </w:divBdr>
    </w:div>
    <w:div w:id="808521102">
      <w:bodyDiv w:val="1"/>
      <w:marLeft w:val="0"/>
      <w:marRight w:val="0"/>
      <w:marTop w:val="0"/>
      <w:marBottom w:val="0"/>
      <w:divBdr>
        <w:top w:val="none" w:sz="0" w:space="0" w:color="auto"/>
        <w:left w:val="none" w:sz="0" w:space="0" w:color="auto"/>
        <w:bottom w:val="none" w:sz="0" w:space="0" w:color="auto"/>
        <w:right w:val="none" w:sz="0" w:space="0" w:color="auto"/>
      </w:divBdr>
      <w:divsChild>
        <w:div w:id="870847502">
          <w:marLeft w:val="0"/>
          <w:marRight w:val="0"/>
          <w:marTop w:val="0"/>
          <w:marBottom w:val="0"/>
          <w:divBdr>
            <w:top w:val="none" w:sz="0" w:space="0" w:color="auto"/>
            <w:left w:val="none" w:sz="0" w:space="0" w:color="auto"/>
            <w:bottom w:val="none" w:sz="0" w:space="0" w:color="auto"/>
            <w:right w:val="none" w:sz="0" w:space="0" w:color="auto"/>
          </w:divBdr>
          <w:divsChild>
            <w:div w:id="2033604685">
              <w:marLeft w:val="0"/>
              <w:marRight w:val="0"/>
              <w:marTop w:val="0"/>
              <w:marBottom w:val="0"/>
              <w:divBdr>
                <w:top w:val="none" w:sz="0" w:space="0" w:color="auto"/>
                <w:left w:val="none" w:sz="0" w:space="0" w:color="auto"/>
                <w:bottom w:val="none" w:sz="0" w:space="0" w:color="auto"/>
                <w:right w:val="none" w:sz="0" w:space="0" w:color="auto"/>
              </w:divBdr>
              <w:divsChild>
                <w:div w:id="10392091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8436008">
          <w:marLeft w:val="0"/>
          <w:marRight w:val="0"/>
          <w:marTop w:val="0"/>
          <w:marBottom w:val="0"/>
          <w:divBdr>
            <w:top w:val="none" w:sz="0" w:space="0" w:color="auto"/>
            <w:left w:val="none" w:sz="0" w:space="0" w:color="auto"/>
            <w:bottom w:val="none" w:sz="0" w:space="0" w:color="auto"/>
            <w:right w:val="none" w:sz="0" w:space="0" w:color="auto"/>
          </w:divBdr>
          <w:divsChild>
            <w:div w:id="674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3755">
      <w:bodyDiv w:val="1"/>
      <w:marLeft w:val="0"/>
      <w:marRight w:val="0"/>
      <w:marTop w:val="0"/>
      <w:marBottom w:val="0"/>
      <w:divBdr>
        <w:top w:val="none" w:sz="0" w:space="0" w:color="auto"/>
        <w:left w:val="none" w:sz="0" w:space="0" w:color="auto"/>
        <w:bottom w:val="none" w:sz="0" w:space="0" w:color="auto"/>
        <w:right w:val="none" w:sz="0" w:space="0" w:color="auto"/>
      </w:divBdr>
    </w:div>
    <w:div w:id="1047487780">
      <w:bodyDiv w:val="1"/>
      <w:marLeft w:val="0"/>
      <w:marRight w:val="0"/>
      <w:marTop w:val="0"/>
      <w:marBottom w:val="0"/>
      <w:divBdr>
        <w:top w:val="none" w:sz="0" w:space="0" w:color="auto"/>
        <w:left w:val="none" w:sz="0" w:space="0" w:color="auto"/>
        <w:bottom w:val="none" w:sz="0" w:space="0" w:color="auto"/>
        <w:right w:val="none" w:sz="0" w:space="0" w:color="auto"/>
      </w:divBdr>
    </w:div>
    <w:div w:id="1145659589">
      <w:bodyDiv w:val="1"/>
      <w:marLeft w:val="0"/>
      <w:marRight w:val="0"/>
      <w:marTop w:val="0"/>
      <w:marBottom w:val="0"/>
      <w:divBdr>
        <w:top w:val="none" w:sz="0" w:space="0" w:color="auto"/>
        <w:left w:val="none" w:sz="0" w:space="0" w:color="auto"/>
        <w:bottom w:val="none" w:sz="0" w:space="0" w:color="auto"/>
        <w:right w:val="none" w:sz="0" w:space="0" w:color="auto"/>
      </w:divBdr>
    </w:div>
    <w:div w:id="1161506176">
      <w:bodyDiv w:val="1"/>
      <w:marLeft w:val="0"/>
      <w:marRight w:val="0"/>
      <w:marTop w:val="0"/>
      <w:marBottom w:val="0"/>
      <w:divBdr>
        <w:top w:val="none" w:sz="0" w:space="0" w:color="auto"/>
        <w:left w:val="none" w:sz="0" w:space="0" w:color="auto"/>
        <w:bottom w:val="none" w:sz="0" w:space="0" w:color="auto"/>
        <w:right w:val="none" w:sz="0" w:space="0" w:color="auto"/>
      </w:divBdr>
    </w:div>
    <w:div w:id="1228879362">
      <w:bodyDiv w:val="1"/>
      <w:marLeft w:val="0"/>
      <w:marRight w:val="0"/>
      <w:marTop w:val="0"/>
      <w:marBottom w:val="0"/>
      <w:divBdr>
        <w:top w:val="none" w:sz="0" w:space="0" w:color="auto"/>
        <w:left w:val="none" w:sz="0" w:space="0" w:color="auto"/>
        <w:bottom w:val="none" w:sz="0" w:space="0" w:color="auto"/>
        <w:right w:val="none" w:sz="0" w:space="0" w:color="auto"/>
      </w:divBdr>
    </w:div>
    <w:div w:id="1274092858">
      <w:bodyDiv w:val="1"/>
      <w:marLeft w:val="0"/>
      <w:marRight w:val="0"/>
      <w:marTop w:val="0"/>
      <w:marBottom w:val="0"/>
      <w:divBdr>
        <w:top w:val="none" w:sz="0" w:space="0" w:color="auto"/>
        <w:left w:val="none" w:sz="0" w:space="0" w:color="auto"/>
        <w:bottom w:val="none" w:sz="0" w:space="0" w:color="auto"/>
        <w:right w:val="none" w:sz="0" w:space="0" w:color="auto"/>
      </w:divBdr>
    </w:div>
    <w:div w:id="1477410798">
      <w:bodyDiv w:val="1"/>
      <w:marLeft w:val="0"/>
      <w:marRight w:val="0"/>
      <w:marTop w:val="0"/>
      <w:marBottom w:val="0"/>
      <w:divBdr>
        <w:top w:val="none" w:sz="0" w:space="0" w:color="auto"/>
        <w:left w:val="none" w:sz="0" w:space="0" w:color="auto"/>
        <w:bottom w:val="none" w:sz="0" w:space="0" w:color="auto"/>
        <w:right w:val="none" w:sz="0" w:space="0" w:color="auto"/>
      </w:divBdr>
      <w:divsChild>
        <w:div w:id="1542473030">
          <w:marLeft w:val="0"/>
          <w:marRight w:val="0"/>
          <w:marTop w:val="0"/>
          <w:marBottom w:val="0"/>
          <w:divBdr>
            <w:top w:val="none" w:sz="0" w:space="0" w:color="auto"/>
            <w:left w:val="none" w:sz="0" w:space="0" w:color="auto"/>
            <w:bottom w:val="none" w:sz="0" w:space="0" w:color="auto"/>
            <w:right w:val="none" w:sz="0" w:space="0" w:color="auto"/>
          </w:divBdr>
          <w:divsChild>
            <w:div w:id="1707637643">
              <w:marLeft w:val="0"/>
              <w:marRight w:val="0"/>
              <w:marTop w:val="0"/>
              <w:marBottom w:val="0"/>
              <w:divBdr>
                <w:top w:val="none" w:sz="0" w:space="0" w:color="auto"/>
                <w:left w:val="none" w:sz="0" w:space="0" w:color="auto"/>
                <w:bottom w:val="none" w:sz="0" w:space="0" w:color="auto"/>
                <w:right w:val="none" w:sz="0" w:space="0" w:color="auto"/>
              </w:divBdr>
            </w:div>
            <w:div w:id="288509898">
              <w:marLeft w:val="0"/>
              <w:marRight w:val="0"/>
              <w:marTop w:val="0"/>
              <w:marBottom w:val="0"/>
              <w:divBdr>
                <w:top w:val="none" w:sz="0" w:space="0" w:color="auto"/>
                <w:left w:val="none" w:sz="0" w:space="0" w:color="auto"/>
                <w:bottom w:val="none" w:sz="0" w:space="0" w:color="auto"/>
                <w:right w:val="none" w:sz="0" w:space="0" w:color="auto"/>
              </w:divBdr>
              <w:divsChild>
                <w:div w:id="1733696281">
                  <w:marLeft w:val="0"/>
                  <w:marRight w:val="0"/>
                  <w:marTop w:val="0"/>
                  <w:marBottom w:val="0"/>
                  <w:divBdr>
                    <w:top w:val="none" w:sz="0" w:space="0" w:color="auto"/>
                    <w:left w:val="none" w:sz="0" w:space="0" w:color="auto"/>
                    <w:bottom w:val="none" w:sz="0" w:space="0" w:color="auto"/>
                    <w:right w:val="none" w:sz="0" w:space="0" w:color="auto"/>
                  </w:divBdr>
                  <w:divsChild>
                    <w:div w:id="8743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2067">
      <w:bodyDiv w:val="1"/>
      <w:marLeft w:val="0"/>
      <w:marRight w:val="0"/>
      <w:marTop w:val="0"/>
      <w:marBottom w:val="0"/>
      <w:divBdr>
        <w:top w:val="none" w:sz="0" w:space="0" w:color="auto"/>
        <w:left w:val="none" w:sz="0" w:space="0" w:color="auto"/>
        <w:bottom w:val="none" w:sz="0" w:space="0" w:color="auto"/>
        <w:right w:val="none" w:sz="0" w:space="0" w:color="auto"/>
      </w:divBdr>
    </w:div>
    <w:div w:id="1483740645">
      <w:bodyDiv w:val="1"/>
      <w:marLeft w:val="0"/>
      <w:marRight w:val="0"/>
      <w:marTop w:val="0"/>
      <w:marBottom w:val="0"/>
      <w:divBdr>
        <w:top w:val="none" w:sz="0" w:space="0" w:color="auto"/>
        <w:left w:val="none" w:sz="0" w:space="0" w:color="auto"/>
        <w:bottom w:val="none" w:sz="0" w:space="0" w:color="auto"/>
        <w:right w:val="none" w:sz="0" w:space="0" w:color="auto"/>
      </w:divBdr>
      <w:divsChild>
        <w:div w:id="741488282">
          <w:marLeft w:val="0"/>
          <w:marRight w:val="0"/>
          <w:marTop w:val="0"/>
          <w:marBottom w:val="0"/>
          <w:divBdr>
            <w:top w:val="none" w:sz="0" w:space="0" w:color="auto"/>
            <w:left w:val="none" w:sz="0" w:space="0" w:color="auto"/>
            <w:bottom w:val="none" w:sz="0" w:space="0" w:color="auto"/>
            <w:right w:val="none" w:sz="0" w:space="0" w:color="auto"/>
          </w:divBdr>
          <w:divsChild>
            <w:div w:id="122191738">
              <w:marLeft w:val="0"/>
              <w:marRight w:val="0"/>
              <w:marTop w:val="0"/>
              <w:marBottom w:val="0"/>
              <w:divBdr>
                <w:top w:val="none" w:sz="0" w:space="0" w:color="auto"/>
                <w:left w:val="none" w:sz="0" w:space="0" w:color="auto"/>
                <w:bottom w:val="none" w:sz="0" w:space="0" w:color="auto"/>
                <w:right w:val="none" w:sz="0" w:space="0" w:color="auto"/>
              </w:divBdr>
              <w:divsChild>
                <w:div w:id="1798916518">
                  <w:marLeft w:val="0"/>
                  <w:marRight w:val="0"/>
                  <w:marTop w:val="0"/>
                  <w:marBottom w:val="0"/>
                  <w:divBdr>
                    <w:top w:val="none" w:sz="0" w:space="0" w:color="auto"/>
                    <w:left w:val="none" w:sz="0" w:space="0" w:color="auto"/>
                    <w:bottom w:val="none" w:sz="0" w:space="0" w:color="auto"/>
                    <w:right w:val="none" w:sz="0" w:space="0" w:color="auto"/>
                  </w:divBdr>
                  <w:divsChild>
                    <w:div w:id="1864593612">
                      <w:marLeft w:val="0"/>
                      <w:marRight w:val="0"/>
                      <w:marTop w:val="0"/>
                      <w:marBottom w:val="0"/>
                      <w:divBdr>
                        <w:top w:val="none" w:sz="0" w:space="0" w:color="auto"/>
                        <w:left w:val="none" w:sz="0" w:space="0" w:color="auto"/>
                        <w:bottom w:val="none" w:sz="0" w:space="0" w:color="auto"/>
                        <w:right w:val="none" w:sz="0" w:space="0" w:color="auto"/>
                      </w:divBdr>
                      <w:divsChild>
                        <w:div w:id="658193408">
                          <w:marLeft w:val="0"/>
                          <w:marRight w:val="0"/>
                          <w:marTop w:val="0"/>
                          <w:marBottom w:val="0"/>
                          <w:divBdr>
                            <w:top w:val="none" w:sz="0" w:space="0" w:color="auto"/>
                            <w:left w:val="none" w:sz="0" w:space="0" w:color="auto"/>
                            <w:bottom w:val="none" w:sz="0" w:space="0" w:color="auto"/>
                            <w:right w:val="none" w:sz="0" w:space="0" w:color="auto"/>
                          </w:divBdr>
                          <w:divsChild>
                            <w:div w:id="15035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234224">
      <w:bodyDiv w:val="1"/>
      <w:marLeft w:val="0"/>
      <w:marRight w:val="0"/>
      <w:marTop w:val="0"/>
      <w:marBottom w:val="0"/>
      <w:divBdr>
        <w:top w:val="none" w:sz="0" w:space="0" w:color="auto"/>
        <w:left w:val="none" w:sz="0" w:space="0" w:color="auto"/>
        <w:bottom w:val="none" w:sz="0" w:space="0" w:color="auto"/>
        <w:right w:val="none" w:sz="0" w:space="0" w:color="auto"/>
      </w:divBdr>
      <w:divsChild>
        <w:div w:id="1641878682">
          <w:marLeft w:val="0"/>
          <w:marRight w:val="0"/>
          <w:marTop w:val="0"/>
          <w:marBottom w:val="0"/>
          <w:divBdr>
            <w:top w:val="none" w:sz="0" w:space="0" w:color="auto"/>
            <w:left w:val="none" w:sz="0" w:space="0" w:color="auto"/>
            <w:bottom w:val="none" w:sz="0" w:space="0" w:color="auto"/>
            <w:right w:val="none" w:sz="0" w:space="0" w:color="auto"/>
          </w:divBdr>
          <w:divsChild>
            <w:div w:id="1276249605">
              <w:marLeft w:val="0"/>
              <w:marRight w:val="0"/>
              <w:marTop w:val="0"/>
              <w:marBottom w:val="0"/>
              <w:divBdr>
                <w:top w:val="none" w:sz="0" w:space="0" w:color="auto"/>
                <w:left w:val="none" w:sz="0" w:space="0" w:color="auto"/>
                <w:bottom w:val="none" w:sz="0" w:space="0" w:color="auto"/>
                <w:right w:val="none" w:sz="0" w:space="0" w:color="auto"/>
              </w:divBdr>
            </w:div>
            <w:div w:id="2053116774">
              <w:marLeft w:val="0"/>
              <w:marRight w:val="0"/>
              <w:marTop w:val="0"/>
              <w:marBottom w:val="0"/>
              <w:divBdr>
                <w:top w:val="none" w:sz="0" w:space="0" w:color="auto"/>
                <w:left w:val="none" w:sz="0" w:space="0" w:color="auto"/>
                <w:bottom w:val="none" w:sz="0" w:space="0" w:color="auto"/>
                <w:right w:val="none" w:sz="0" w:space="0" w:color="auto"/>
              </w:divBdr>
              <w:divsChild>
                <w:div w:id="1623223290">
                  <w:marLeft w:val="0"/>
                  <w:marRight w:val="0"/>
                  <w:marTop w:val="0"/>
                  <w:marBottom w:val="0"/>
                  <w:divBdr>
                    <w:top w:val="none" w:sz="0" w:space="0" w:color="auto"/>
                    <w:left w:val="none" w:sz="0" w:space="0" w:color="auto"/>
                    <w:bottom w:val="none" w:sz="0" w:space="0" w:color="auto"/>
                    <w:right w:val="none" w:sz="0" w:space="0" w:color="auto"/>
                  </w:divBdr>
                  <w:divsChild>
                    <w:div w:id="17859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286">
      <w:bodyDiv w:val="1"/>
      <w:marLeft w:val="0"/>
      <w:marRight w:val="0"/>
      <w:marTop w:val="0"/>
      <w:marBottom w:val="0"/>
      <w:divBdr>
        <w:top w:val="none" w:sz="0" w:space="0" w:color="auto"/>
        <w:left w:val="none" w:sz="0" w:space="0" w:color="auto"/>
        <w:bottom w:val="none" w:sz="0" w:space="0" w:color="auto"/>
        <w:right w:val="none" w:sz="0" w:space="0" w:color="auto"/>
      </w:divBdr>
    </w:div>
    <w:div w:id="1570118360">
      <w:bodyDiv w:val="1"/>
      <w:marLeft w:val="0"/>
      <w:marRight w:val="0"/>
      <w:marTop w:val="0"/>
      <w:marBottom w:val="0"/>
      <w:divBdr>
        <w:top w:val="none" w:sz="0" w:space="0" w:color="auto"/>
        <w:left w:val="none" w:sz="0" w:space="0" w:color="auto"/>
        <w:bottom w:val="none" w:sz="0" w:space="0" w:color="auto"/>
        <w:right w:val="none" w:sz="0" w:space="0" w:color="auto"/>
      </w:divBdr>
    </w:div>
    <w:div w:id="1606038882">
      <w:bodyDiv w:val="1"/>
      <w:marLeft w:val="0"/>
      <w:marRight w:val="0"/>
      <w:marTop w:val="0"/>
      <w:marBottom w:val="0"/>
      <w:divBdr>
        <w:top w:val="none" w:sz="0" w:space="0" w:color="auto"/>
        <w:left w:val="none" w:sz="0" w:space="0" w:color="auto"/>
        <w:bottom w:val="none" w:sz="0" w:space="0" w:color="auto"/>
        <w:right w:val="none" w:sz="0" w:space="0" w:color="auto"/>
      </w:divBdr>
    </w:div>
    <w:div w:id="1649088276">
      <w:bodyDiv w:val="1"/>
      <w:marLeft w:val="0"/>
      <w:marRight w:val="0"/>
      <w:marTop w:val="0"/>
      <w:marBottom w:val="0"/>
      <w:divBdr>
        <w:top w:val="none" w:sz="0" w:space="0" w:color="auto"/>
        <w:left w:val="none" w:sz="0" w:space="0" w:color="auto"/>
        <w:bottom w:val="none" w:sz="0" w:space="0" w:color="auto"/>
        <w:right w:val="none" w:sz="0" w:space="0" w:color="auto"/>
      </w:divBdr>
    </w:div>
    <w:div w:id="1669677400">
      <w:bodyDiv w:val="1"/>
      <w:marLeft w:val="0"/>
      <w:marRight w:val="0"/>
      <w:marTop w:val="0"/>
      <w:marBottom w:val="0"/>
      <w:divBdr>
        <w:top w:val="none" w:sz="0" w:space="0" w:color="auto"/>
        <w:left w:val="none" w:sz="0" w:space="0" w:color="auto"/>
        <w:bottom w:val="none" w:sz="0" w:space="0" w:color="auto"/>
        <w:right w:val="none" w:sz="0" w:space="0" w:color="auto"/>
      </w:divBdr>
    </w:div>
    <w:div w:id="1748305503">
      <w:bodyDiv w:val="1"/>
      <w:marLeft w:val="0"/>
      <w:marRight w:val="0"/>
      <w:marTop w:val="0"/>
      <w:marBottom w:val="0"/>
      <w:divBdr>
        <w:top w:val="none" w:sz="0" w:space="0" w:color="auto"/>
        <w:left w:val="none" w:sz="0" w:space="0" w:color="auto"/>
        <w:bottom w:val="none" w:sz="0" w:space="0" w:color="auto"/>
        <w:right w:val="none" w:sz="0" w:space="0" w:color="auto"/>
      </w:divBdr>
    </w:div>
    <w:div w:id="1817799808">
      <w:bodyDiv w:val="1"/>
      <w:marLeft w:val="0"/>
      <w:marRight w:val="0"/>
      <w:marTop w:val="0"/>
      <w:marBottom w:val="0"/>
      <w:divBdr>
        <w:top w:val="none" w:sz="0" w:space="0" w:color="auto"/>
        <w:left w:val="none" w:sz="0" w:space="0" w:color="auto"/>
        <w:bottom w:val="none" w:sz="0" w:space="0" w:color="auto"/>
        <w:right w:val="none" w:sz="0" w:space="0" w:color="auto"/>
      </w:divBdr>
    </w:div>
    <w:div w:id="1942763647">
      <w:bodyDiv w:val="1"/>
      <w:marLeft w:val="0"/>
      <w:marRight w:val="0"/>
      <w:marTop w:val="0"/>
      <w:marBottom w:val="0"/>
      <w:divBdr>
        <w:top w:val="none" w:sz="0" w:space="0" w:color="auto"/>
        <w:left w:val="none" w:sz="0" w:space="0" w:color="auto"/>
        <w:bottom w:val="none" w:sz="0" w:space="0" w:color="auto"/>
        <w:right w:val="none" w:sz="0" w:space="0" w:color="auto"/>
      </w:divBdr>
    </w:div>
    <w:div w:id="1966154859">
      <w:bodyDiv w:val="1"/>
      <w:marLeft w:val="0"/>
      <w:marRight w:val="0"/>
      <w:marTop w:val="0"/>
      <w:marBottom w:val="0"/>
      <w:divBdr>
        <w:top w:val="none" w:sz="0" w:space="0" w:color="auto"/>
        <w:left w:val="none" w:sz="0" w:space="0" w:color="auto"/>
        <w:bottom w:val="none" w:sz="0" w:space="0" w:color="auto"/>
        <w:right w:val="none" w:sz="0" w:space="0" w:color="auto"/>
      </w:divBdr>
    </w:div>
    <w:div w:id="20162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es\AppData\Local\Microsoft\Office\16.0\DTS\en-US%7b660C05E1-1C3B-49E8-A35B-63485FBC3797%7d\%7b4C635584-03F3-4DAE-846D-51F572862D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8A8B710-3633-4224-912E-B155FC525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{4C635584-03F3-4DAE-846D-51F572862DE8}tf02786999_win32</Template>
  <TotalTime>63</TotalTime>
  <Pages>7</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Rakesh</dc:creator>
  <cp:keywords/>
  <dc:description/>
  <cp:lastModifiedBy>Sweta Rakesh</cp:lastModifiedBy>
  <cp:revision>34</cp:revision>
  <dcterms:created xsi:type="dcterms:W3CDTF">2025-01-04T07:52:00Z</dcterms:created>
  <dcterms:modified xsi:type="dcterms:W3CDTF">2025-02-04T17:43:00Z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